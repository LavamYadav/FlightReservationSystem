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43FE" w:rsidRDefault="009943FE">
      <w:pPr>
        <w:spacing w:before="8" w:line="120" w:lineRule="exact"/>
        <w:rPr>
          <w:sz w:val="12"/>
          <w:szCs w:val="12"/>
        </w:rPr>
      </w:pPr>
    </w:p>
    <w:p w:rsidR="009943FE" w:rsidRDefault="009943FE">
      <w:pPr>
        <w:spacing w:line="200" w:lineRule="exact"/>
      </w:pPr>
    </w:p>
    <w:p w:rsidR="009943FE" w:rsidRDefault="009943FE">
      <w:pPr>
        <w:spacing w:line="200" w:lineRule="exact"/>
      </w:pPr>
    </w:p>
    <w:p w:rsidR="009943FE" w:rsidRDefault="009943FE">
      <w:pPr>
        <w:spacing w:line="200" w:lineRule="exact"/>
      </w:pPr>
    </w:p>
    <w:p w:rsidR="009943FE" w:rsidRDefault="009943FE">
      <w:pPr>
        <w:spacing w:line="200" w:lineRule="exact"/>
      </w:pPr>
    </w:p>
    <w:p w:rsidR="009943FE" w:rsidRDefault="009943FE">
      <w:pPr>
        <w:spacing w:line="200" w:lineRule="exact"/>
      </w:pPr>
    </w:p>
    <w:p w:rsidR="009943FE" w:rsidRDefault="009943FE">
      <w:pPr>
        <w:spacing w:line="200" w:lineRule="exact"/>
      </w:pPr>
    </w:p>
    <w:p w:rsidR="009943FE" w:rsidRDefault="009943FE">
      <w:pPr>
        <w:spacing w:line="200" w:lineRule="exact"/>
      </w:pPr>
    </w:p>
    <w:p w:rsidR="009943FE" w:rsidRDefault="009943FE">
      <w:pPr>
        <w:spacing w:line="200" w:lineRule="exact"/>
      </w:pPr>
    </w:p>
    <w:p w:rsidR="009943FE" w:rsidRDefault="009943FE">
      <w:pPr>
        <w:spacing w:line="200" w:lineRule="exact"/>
      </w:pPr>
    </w:p>
    <w:p w:rsidR="009943FE" w:rsidRDefault="009943FE">
      <w:pPr>
        <w:spacing w:line="200" w:lineRule="exact"/>
      </w:pPr>
    </w:p>
    <w:p w:rsidR="009943FE" w:rsidRDefault="009943FE">
      <w:pPr>
        <w:spacing w:line="200" w:lineRule="exact"/>
      </w:pPr>
    </w:p>
    <w:p w:rsidR="009943FE" w:rsidRDefault="009943FE">
      <w:pPr>
        <w:spacing w:line="200" w:lineRule="exact"/>
      </w:pPr>
    </w:p>
    <w:p w:rsidR="009943FE" w:rsidRDefault="00D9053F">
      <w:pPr>
        <w:spacing w:line="880" w:lineRule="exact"/>
        <w:ind w:left="110" w:right="-26"/>
        <w:rPr>
          <w:rFonts w:ascii="Cambria" w:eastAsia="Cambria" w:hAnsi="Cambria" w:cs="Cambria"/>
          <w:sz w:val="80"/>
          <w:szCs w:val="8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3pt;height:35.3pt">
            <v:imagedata r:id="rId7" o:title=""/>
          </v:shape>
        </w:pict>
      </w:r>
      <w:r>
        <w:t xml:space="preserve">      </w:t>
      </w:r>
      <w:r>
        <w:rPr>
          <w:rFonts w:ascii="Cambria" w:eastAsia="Cambria" w:hAnsi="Cambria" w:cs="Cambria"/>
          <w:b/>
          <w:color w:val="0A6273"/>
          <w:sz w:val="80"/>
          <w:szCs w:val="80"/>
        </w:rPr>
        <w:t>FLIGHT MANAGEMENT</w:t>
      </w:r>
    </w:p>
    <w:p w:rsidR="009943FE" w:rsidRDefault="00D9053F">
      <w:pPr>
        <w:spacing w:before="7"/>
        <w:ind w:left="1100"/>
        <w:rPr>
          <w:rFonts w:ascii="Cambria" w:eastAsia="Cambria" w:hAnsi="Cambria" w:cs="Cambria"/>
          <w:sz w:val="80"/>
          <w:szCs w:val="80"/>
        </w:rPr>
      </w:pPr>
      <w:r>
        <w:rPr>
          <w:rFonts w:ascii="Cambria" w:eastAsia="Cambria" w:hAnsi="Cambria" w:cs="Cambria"/>
          <w:b/>
          <w:color w:val="0A6273"/>
          <w:sz w:val="80"/>
          <w:szCs w:val="80"/>
        </w:rPr>
        <w:t>SYSTEM</w:t>
      </w:r>
    </w:p>
    <w:p w:rsidR="009943FE" w:rsidRDefault="009943FE">
      <w:pPr>
        <w:spacing w:line="200" w:lineRule="exact"/>
      </w:pPr>
    </w:p>
    <w:p w:rsidR="009943FE" w:rsidRDefault="009943FE">
      <w:pPr>
        <w:spacing w:line="200" w:lineRule="exact"/>
      </w:pPr>
    </w:p>
    <w:p w:rsidR="009943FE" w:rsidRDefault="009943FE">
      <w:pPr>
        <w:spacing w:line="200" w:lineRule="exact"/>
      </w:pPr>
    </w:p>
    <w:p w:rsidR="009943FE" w:rsidRDefault="009943FE">
      <w:pPr>
        <w:spacing w:line="200" w:lineRule="exact"/>
      </w:pPr>
    </w:p>
    <w:p w:rsidR="009943FE" w:rsidRDefault="009943FE">
      <w:pPr>
        <w:spacing w:line="200" w:lineRule="exact"/>
      </w:pPr>
    </w:p>
    <w:p w:rsidR="009943FE" w:rsidRDefault="009943FE">
      <w:pPr>
        <w:spacing w:line="200" w:lineRule="exact"/>
      </w:pPr>
    </w:p>
    <w:p w:rsidR="009943FE" w:rsidRDefault="009943FE">
      <w:pPr>
        <w:spacing w:line="200" w:lineRule="exact"/>
      </w:pPr>
    </w:p>
    <w:p w:rsidR="009943FE" w:rsidRDefault="009943FE">
      <w:pPr>
        <w:spacing w:line="200" w:lineRule="exact"/>
      </w:pPr>
    </w:p>
    <w:p w:rsidR="009943FE" w:rsidRDefault="009943FE">
      <w:pPr>
        <w:spacing w:line="200" w:lineRule="exact"/>
      </w:pPr>
    </w:p>
    <w:p w:rsidR="009943FE" w:rsidRDefault="009943FE">
      <w:pPr>
        <w:spacing w:line="200" w:lineRule="exact"/>
      </w:pPr>
    </w:p>
    <w:p w:rsidR="009943FE" w:rsidRDefault="009943FE">
      <w:pPr>
        <w:spacing w:line="200" w:lineRule="exact"/>
      </w:pPr>
    </w:p>
    <w:p w:rsidR="009943FE" w:rsidRDefault="009943FE">
      <w:pPr>
        <w:spacing w:line="200" w:lineRule="exact"/>
      </w:pPr>
    </w:p>
    <w:p w:rsidR="009943FE" w:rsidRDefault="009943FE">
      <w:pPr>
        <w:spacing w:line="200" w:lineRule="exact"/>
      </w:pPr>
    </w:p>
    <w:p w:rsidR="009943FE" w:rsidRDefault="009943FE">
      <w:pPr>
        <w:spacing w:line="200" w:lineRule="exact"/>
      </w:pPr>
    </w:p>
    <w:p w:rsidR="009943FE" w:rsidRDefault="009943FE">
      <w:pPr>
        <w:spacing w:line="200" w:lineRule="exact"/>
      </w:pPr>
    </w:p>
    <w:p w:rsidR="009943FE" w:rsidRDefault="009943FE">
      <w:pPr>
        <w:spacing w:line="200" w:lineRule="exact"/>
      </w:pPr>
    </w:p>
    <w:p w:rsidR="009943FE" w:rsidRDefault="009943FE">
      <w:pPr>
        <w:spacing w:line="200" w:lineRule="exact"/>
      </w:pPr>
    </w:p>
    <w:p w:rsidR="009943FE" w:rsidRDefault="009943FE">
      <w:pPr>
        <w:spacing w:line="200" w:lineRule="exact"/>
      </w:pPr>
    </w:p>
    <w:p w:rsidR="009943FE" w:rsidRDefault="009943FE">
      <w:pPr>
        <w:spacing w:line="200" w:lineRule="exact"/>
      </w:pPr>
    </w:p>
    <w:p w:rsidR="009943FE" w:rsidRDefault="009943FE">
      <w:pPr>
        <w:spacing w:line="200" w:lineRule="exact"/>
      </w:pPr>
    </w:p>
    <w:p w:rsidR="009943FE" w:rsidRDefault="009943FE">
      <w:pPr>
        <w:spacing w:line="200" w:lineRule="exact"/>
      </w:pPr>
    </w:p>
    <w:p w:rsidR="009943FE" w:rsidRDefault="009943FE">
      <w:pPr>
        <w:spacing w:line="200" w:lineRule="exact"/>
      </w:pPr>
    </w:p>
    <w:p w:rsidR="009943FE" w:rsidRDefault="009943FE">
      <w:pPr>
        <w:spacing w:line="200" w:lineRule="exact"/>
      </w:pPr>
    </w:p>
    <w:p w:rsidR="009943FE" w:rsidRDefault="009943FE">
      <w:pPr>
        <w:spacing w:line="200" w:lineRule="exact"/>
      </w:pPr>
    </w:p>
    <w:p w:rsidR="009943FE" w:rsidRDefault="009943FE">
      <w:pPr>
        <w:spacing w:line="200" w:lineRule="exact"/>
      </w:pPr>
    </w:p>
    <w:p w:rsidR="009943FE" w:rsidRDefault="009943FE">
      <w:pPr>
        <w:spacing w:before="13" w:line="240" w:lineRule="exact"/>
        <w:rPr>
          <w:sz w:val="24"/>
          <w:szCs w:val="24"/>
        </w:rPr>
      </w:pPr>
    </w:p>
    <w:p w:rsidR="009943FE" w:rsidRDefault="00D9053F">
      <w:pPr>
        <w:ind w:left="1115"/>
        <w:rPr>
          <w:rFonts w:ascii="Cambria" w:eastAsia="Cambria" w:hAnsi="Cambria" w:cs="Cambria"/>
          <w:sz w:val="22"/>
          <w:szCs w:val="22"/>
        </w:rPr>
      </w:pPr>
      <w:r>
        <w:rPr>
          <w:rFonts w:ascii="Cambria" w:eastAsia="Cambria" w:hAnsi="Cambria" w:cs="Cambria"/>
          <w:b/>
          <w:color w:val="0A6273"/>
          <w:sz w:val="22"/>
          <w:szCs w:val="22"/>
        </w:rPr>
        <w:t>PREPARED FOR</w:t>
      </w:r>
    </w:p>
    <w:p w:rsidR="009943FE" w:rsidRDefault="009943FE">
      <w:pPr>
        <w:spacing w:before="6" w:line="120" w:lineRule="exact"/>
        <w:rPr>
          <w:sz w:val="13"/>
          <w:szCs w:val="13"/>
        </w:rPr>
      </w:pPr>
    </w:p>
    <w:p w:rsidR="009943FE" w:rsidRDefault="00D9053F">
      <w:pPr>
        <w:ind w:left="1115"/>
        <w:rPr>
          <w:sz w:val="22"/>
          <w:szCs w:val="22"/>
        </w:rPr>
      </w:pPr>
      <w:r>
        <w:rPr>
          <w:color w:val="414141"/>
          <w:sz w:val="22"/>
          <w:szCs w:val="22"/>
        </w:rPr>
        <w:t>JEE Cloud Training Program</w:t>
      </w:r>
    </w:p>
    <w:p w:rsidR="009943FE" w:rsidRDefault="009943FE">
      <w:pPr>
        <w:spacing w:before="7" w:line="120" w:lineRule="exact"/>
        <w:rPr>
          <w:sz w:val="13"/>
          <w:szCs w:val="13"/>
        </w:rPr>
      </w:pPr>
    </w:p>
    <w:p w:rsidR="009943FE" w:rsidRDefault="00D9053F">
      <w:pPr>
        <w:ind w:left="1115"/>
        <w:rPr>
          <w:sz w:val="22"/>
          <w:szCs w:val="22"/>
        </w:rPr>
      </w:pPr>
      <w:r>
        <w:rPr>
          <w:color w:val="414141"/>
          <w:sz w:val="22"/>
          <w:szCs w:val="22"/>
        </w:rPr>
        <w:t>Capgemini Technology Services</w:t>
      </w:r>
    </w:p>
    <w:p w:rsidR="009943FE" w:rsidRDefault="009943FE">
      <w:pPr>
        <w:spacing w:before="8" w:line="120" w:lineRule="exact"/>
        <w:rPr>
          <w:sz w:val="12"/>
          <w:szCs w:val="12"/>
        </w:rPr>
      </w:pPr>
    </w:p>
    <w:p w:rsidR="009943FE" w:rsidRDefault="009943FE">
      <w:pPr>
        <w:spacing w:line="200" w:lineRule="exact"/>
      </w:pPr>
    </w:p>
    <w:p w:rsidR="009943FE" w:rsidRDefault="00D9053F">
      <w:pPr>
        <w:spacing w:line="373" w:lineRule="auto"/>
        <w:ind w:left="1115" w:right="7094"/>
        <w:rPr>
          <w:sz w:val="22"/>
          <w:szCs w:val="22"/>
        </w:rPr>
        <w:sectPr w:rsidR="009943FE">
          <w:pgSz w:w="12240" w:h="15840"/>
          <w:pgMar w:top="1480" w:right="1400" w:bottom="280" w:left="1060" w:header="720" w:footer="720" w:gutter="0"/>
          <w:cols w:space="720"/>
        </w:sectPr>
      </w:pPr>
      <w:r>
        <w:rPr>
          <w:rFonts w:ascii="Cambria" w:eastAsia="Cambria" w:hAnsi="Cambria" w:cs="Cambria"/>
          <w:b/>
          <w:color w:val="0A6273"/>
          <w:sz w:val="22"/>
          <w:szCs w:val="22"/>
        </w:rPr>
        <w:t xml:space="preserve">PREPARED BY </w:t>
      </w:r>
      <w:r>
        <w:rPr>
          <w:color w:val="414141"/>
          <w:sz w:val="22"/>
          <w:szCs w:val="22"/>
        </w:rPr>
        <w:t>Devang Singh Navya Likhita Surya</w:t>
      </w:r>
    </w:p>
    <w:p w:rsidR="009943FE" w:rsidRDefault="00D9053F">
      <w:pPr>
        <w:spacing w:before="60"/>
        <w:ind w:left="100"/>
        <w:rPr>
          <w:rFonts w:ascii="Cambria" w:eastAsia="Cambria" w:hAnsi="Cambria" w:cs="Cambria"/>
          <w:sz w:val="30"/>
          <w:szCs w:val="30"/>
        </w:rPr>
      </w:pPr>
      <w:r>
        <w:rPr>
          <w:rFonts w:ascii="Cambria" w:eastAsia="Cambria" w:hAnsi="Cambria" w:cs="Cambria"/>
          <w:b/>
          <w:color w:val="666666"/>
          <w:sz w:val="30"/>
          <w:szCs w:val="30"/>
        </w:rPr>
        <w:lastRenderedPageBreak/>
        <w:t>Introduction:</w:t>
      </w:r>
    </w:p>
    <w:p w:rsidR="009943FE" w:rsidRDefault="009943FE">
      <w:pPr>
        <w:spacing w:before="4" w:line="100" w:lineRule="exact"/>
        <w:rPr>
          <w:sz w:val="10"/>
          <w:szCs w:val="10"/>
        </w:rPr>
      </w:pPr>
    </w:p>
    <w:p w:rsidR="009943FE" w:rsidRDefault="009943FE">
      <w:pPr>
        <w:spacing w:line="200" w:lineRule="exact"/>
      </w:pPr>
    </w:p>
    <w:p w:rsidR="009943FE" w:rsidRDefault="009943FE">
      <w:pPr>
        <w:spacing w:line="200" w:lineRule="exact"/>
      </w:pPr>
    </w:p>
    <w:p w:rsidR="009943FE" w:rsidRDefault="00D9053F">
      <w:pPr>
        <w:spacing w:line="279" w:lineRule="auto"/>
        <w:ind w:left="100" w:right="246"/>
        <w:rPr>
          <w:rFonts w:ascii="Cambria" w:eastAsia="Cambria" w:hAnsi="Cambria" w:cs="Cambria"/>
          <w:sz w:val="22"/>
          <w:szCs w:val="22"/>
        </w:rPr>
      </w:pPr>
      <w:r>
        <w:rPr>
          <w:rFonts w:ascii="Cambria" w:eastAsia="Cambria" w:hAnsi="Cambria" w:cs="Cambria"/>
          <w:sz w:val="22"/>
          <w:szCs w:val="22"/>
        </w:rPr>
        <w:t>The Flight Management System is a Java-based booking solution for flight tickets. It consolidates data provided by different airline carriers and hence provides the user details and rates in real-time. Travellers may want to make changes in their bookings.</w:t>
      </w:r>
      <w:r>
        <w:rPr>
          <w:rFonts w:ascii="Cambria" w:eastAsia="Cambria" w:hAnsi="Cambria" w:cs="Cambria"/>
          <w:sz w:val="22"/>
          <w:szCs w:val="22"/>
        </w:rPr>
        <w:t xml:space="preserve"> The application allows them to book, cancel, view and update their bookings with ease. Other than this, it eases the management of bookings too. All the bookings, flights, schedules and routes can be viewed, added and modified on a single application by t</w:t>
      </w:r>
      <w:r>
        <w:rPr>
          <w:rFonts w:ascii="Cambria" w:eastAsia="Cambria" w:hAnsi="Cambria" w:cs="Cambria"/>
          <w:sz w:val="22"/>
          <w:szCs w:val="22"/>
        </w:rPr>
        <w:t>he administrator.</w:t>
      </w:r>
    </w:p>
    <w:p w:rsidR="009943FE" w:rsidRDefault="009943FE">
      <w:pPr>
        <w:spacing w:line="100" w:lineRule="exact"/>
        <w:rPr>
          <w:sz w:val="10"/>
          <w:szCs w:val="10"/>
        </w:rPr>
      </w:pPr>
    </w:p>
    <w:p w:rsidR="009943FE" w:rsidRDefault="009943FE">
      <w:pPr>
        <w:spacing w:line="200" w:lineRule="exact"/>
      </w:pPr>
    </w:p>
    <w:p w:rsidR="009943FE" w:rsidRDefault="00D9053F">
      <w:pPr>
        <w:ind w:left="100"/>
        <w:rPr>
          <w:rFonts w:ascii="Cambria" w:eastAsia="Cambria" w:hAnsi="Cambria" w:cs="Cambria"/>
          <w:sz w:val="22"/>
          <w:szCs w:val="22"/>
        </w:rPr>
      </w:pPr>
      <w:r>
        <w:rPr>
          <w:rFonts w:ascii="Cambria" w:eastAsia="Cambria" w:hAnsi="Cambria" w:cs="Cambria"/>
          <w:sz w:val="22"/>
          <w:szCs w:val="22"/>
        </w:rPr>
        <w:t>Following is the functionality provided by the system:</w:t>
      </w:r>
    </w:p>
    <w:p w:rsidR="009943FE" w:rsidRDefault="00D9053F">
      <w:pPr>
        <w:spacing w:before="42" w:line="279" w:lineRule="auto"/>
        <w:ind w:left="100" w:right="1339"/>
        <w:rPr>
          <w:rFonts w:ascii="Cambria" w:eastAsia="Cambria" w:hAnsi="Cambria" w:cs="Cambria"/>
          <w:sz w:val="22"/>
          <w:szCs w:val="22"/>
        </w:rPr>
      </w:pPr>
      <w:r>
        <w:rPr>
          <w:rFonts w:ascii="Cambria" w:eastAsia="Cambria" w:hAnsi="Cambria" w:cs="Cambria"/>
          <w:sz w:val="22"/>
          <w:szCs w:val="22"/>
        </w:rPr>
        <w:t>There are two categories of people who would access the system: customer and administrator. Each of these would have some exclusive privileges.</w:t>
      </w:r>
    </w:p>
    <w:p w:rsidR="009943FE" w:rsidRDefault="009943FE">
      <w:pPr>
        <w:spacing w:line="100" w:lineRule="exact"/>
        <w:rPr>
          <w:sz w:val="10"/>
          <w:szCs w:val="10"/>
        </w:rPr>
      </w:pPr>
    </w:p>
    <w:p w:rsidR="009943FE" w:rsidRDefault="009943FE">
      <w:pPr>
        <w:spacing w:line="200" w:lineRule="exact"/>
      </w:pPr>
    </w:p>
    <w:p w:rsidR="009943FE" w:rsidRDefault="00D9053F">
      <w:pPr>
        <w:ind w:left="460"/>
        <w:rPr>
          <w:rFonts w:ascii="Cambria" w:eastAsia="Cambria" w:hAnsi="Cambria" w:cs="Cambria"/>
          <w:sz w:val="22"/>
          <w:szCs w:val="22"/>
        </w:rPr>
      </w:pPr>
      <w:r>
        <w:rPr>
          <w:rFonts w:ascii="Cambria" w:eastAsia="Cambria" w:hAnsi="Cambria" w:cs="Cambria"/>
          <w:sz w:val="22"/>
          <w:szCs w:val="22"/>
        </w:rPr>
        <w:t>1.    The customer can:</w:t>
      </w:r>
    </w:p>
    <w:p w:rsidR="009943FE" w:rsidRDefault="00D9053F">
      <w:pPr>
        <w:spacing w:before="42"/>
        <w:ind w:left="1180" w:right="5572"/>
        <w:jc w:val="both"/>
        <w:rPr>
          <w:rFonts w:ascii="Cambria" w:eastAsia="Cambria" w:hAnsi="Cambria" w:cs="Cambria"/>
          <w:sz w:val="22"/>
          <w:szCs w:val="22"/>
        </w:rPr>
      </w:pPr>
      <w:r>
        <w:rPr>
          <w:rFonts w:ascii="Cambria" w:eastAsia="Cambria" w:hAnsi="Cambria" w:cs="Cambria"/>
          <w:sz w:val="22"/>
          <w:szCs w:val="22"/>
        </w:rPr>
        <w:t>a.    Creat</w:t>
      </w:r>
      <w:r>
        <w:rPr>
          <w:rFonts w:ascii="Cambria" w:eastAsia="Cambria" w:hAnsi="Cambria" w:cs="Cambria"/>
          <w:sz w:val="22"/>
          <w:szCs w:val="22"/>
        </w:rPr>
        <w:t>e his user account.</w:t>
      </w:r>
    </w:p>
    <w:p w:rsidR="009943FE" w:rsidRDefault="00D9053F">
      <w:pPr>
        <w:spacing w:before="42" w:line="279" w:lineRule="auto"/>
        <w:ind w:left="1180" w:right="5331"/>
        <w:jc w:val="both"/>
        <w:rPr>
          <w:rFonts w:ascii="Cambria" w:eastAsia="Cambria" w:hAnsi="Cambria" w:cs="Cambria"/>
          <w:sz w:val="22"/>
          <w:szCs w:val="22"/>
        </w:rPr>
      </w:pPr>
      <w:r>
        <w:rPr>
          <w:rFonts w:ascii="Cambria" w:eastAsia="Cambria" w:hAnsi="Cambria" w:cs="Cambria"/>
          <w:sz w:val="22"/>
          <w:szCs w:val="22"/>
        </w:rPr>
        <w:t>b.    Login into the application. c.    Check for available flights. d.    Make a booking.</w:t>
      </w:r>
    </w:p>
    <w:p w:rsidR="009943FE" w:rsidRDefault="00D9053F">
      <w:pPr>
        <w:ind w:left="1180" w:right="5475"/>
        <w:jc w:val="both"/>
        <w:rPr>
          <w:rFonts w:ascii="Cambria" w:eastAsia="Cambria" w:hAnsi="Cambria" w:cs="Cambria"/>
          <w:sz w:val="22"/>
          <w:szCs w:val="22"/>
        </w:rPr>
      </w:pPr>
      <w:r>
        <w:rPr>
          <w:rFonts w:ascii="Cambria" w:eastAsia="Cambria" w:hAnsi="Cambria" w:cs="Cambria"/>
          <w:sz w:val="22"/>
          <w:szCs w:val="22"/>
        </w:rPr>
        <w:t>e.    View the bookings made.</w:t>
      </w:r>
    </w:p>
    <w:p w:rsidR="009943FE" w:rsidRDefault="00D9053F">
      <w:pPr>
        <w:spacing w:before="42"/>
        <w:ind w:left="1180" w:right="5193"/>
        <w:jc w:val="both"/>
        <w:rPr>
          <w:rFonts w:ascii="Cambria" w:eastAsia="Cambria" w:hAnsi="Cambria" w:cs="Cambria"/>
          <w:sz w:val="22"/>
          <w:szCs w:val="22"/>
        </w:rPr>
      </w:pPr>
      <w:r>
        <w:rPr>
          <w:rFonts w:ascii="Cambria" w:eastAsia="Cambria" w:hAnsi="Cambria" w:cs="Cambria"/>
          <w:sz w:val="22"/>
          <w:szCs w:val="22"/>
        </w:rPr>
        <w:t>f.     Cancel or modify a booking.</w:t>
      </w:r>
    </w:p>
    <w:p w:rsidR="009943FE" w:rsidRDefault="009943FE">
      <w:pPr>
        <w:spacing w:before="2" w:line="140" w:lineRule="exact"/>
        <w:rPr>
          <w:sz w:val="14"/>
          <w:szCs w:val="14"/>
        </w:rPr>
      </w:pPr>
    </w:p>
    <w:p w:rsidR="009943FE" w:rsidRDefault="009943FE">
      <w:pPr>
        <w:spacing w:line="200" w:lineRule="exact"/>
      </w:pPr>
    </w:p>
    <w:p w:rsidR="009943FE" w:rsidRDefault="00D9053F">
      <w:pPr>
        <w:ind w:left="460"/>
        <w:rPr>
          <w:rFonts w:ascii="Cambria" w:eastAsia="Cambria" w:hAnsi="Cambria" w:cs="Cambria"/>
          <w:sz w:val="22"/>
          <w:szCs w:val="22"/>
        </w:rPr>
      </w:pPr>
      <w:r>
        <w:rPr>
          <w:rFonts w:ascii="Cambria" w:eastAsia="Cambria" w:hAnsi="Cambria" w:cs="Cambria"/>
          <w:sz w:val="22"/>
          <w:szCs w:val="22"/>
        </w:rPr>
        <w:t>2.    The administrator can:</w:t>
      </w:r>
    </w:p>
    <w:p w:rsidR="009943FE" w:rsidRDefault="00D9053F">
      <w:pPr>
        <w:spacing w:before="42"/>
        <w:ind w:left="1180" w:right="5398"/>
        <w:jc w:val="both"/>
        <w:rPr>
          <w:rFonts w:ascii="Cambria" w:eastAsia="Cambria" w:hAnsi="Cambria" w:cs="Cambria"/>
          <w:sz w:val="22"/>
          <w:szCs w:val="22"/>
        </w:rPr>
      </w:pPr>
      <w:r>
        <w:rPr>
          <w:rFonts w:ascii="Cambria" w:eastAsia="Cambria" w:hAnsi="Cambria" w:cs="Cambria"/>
          <w:sz w:val="22"/>
          <w:szCs w:val="22"/>
        </w:rPr>
        <w:t>a.    Login into the application.</w:t>
      </w:r>
    </w:p>
    <w:p w:rsidR="009943FE" w:rsidRDefault="00D9053F">
      <w:pPr>
        <w:spacing w:before="42"/>
        <w:ind w:left="1180" w:right="4197"/>
        <w:jc w:val="both"/>
        <w:rPr>
          <w:rFonts w:ascii="Cambria" w:eastAsia="Cambria" w:hAnsi="Cambria" w:cs="Cambria"/>
          <w:sz w:val="22"/>
          <w:szCs w:val="22"/>
        </w:rPr>
      </w:pPr>
      <w:r>
        <w:rPr>
          <w:rFonts w:ascii="Cambria" w:eastAsia="Cambria" w:hAnsi="Cambria" w:cs="Cambria"/>
          <w:sz w:val="22"/>
          <w:szCs w:val="22"/>
        </w:rPr>
        <w:t>b.    Add flight, schedule and route details.</w:t>
      </w:r>
    </w:p>
    <w:p w:rsidR="009943FE" w:rsidRDefault="00D9053F">
      <w:pPr>
        <w:spacing w:before="42"/>
        <w:ind w:left="1180" w:right="3713"/>
        <w:jc w:val="both"/>
        <w:rPr>
          <w:rFonts w:ascii="Cambria" w:eastAsia="Cambria" w:hAnsi="Cambria" w:cs="Cambria"/>
          <w:sz w:val="22"/>
          <w:szCs w:val="22"/>
        </w:rPr>
      </w:pPr>
      <w:r>
        <w:rPr>
          <w:rFonts w:ascii="Cambria" w:eastAsia="Cambria" w:hAnsi="Cambria" w:cs="Cambria"/>
          <w:sz w:val="22"/>
          <w:szCs w:val="22"/>
        </w:rPr>
        <w:t>c.    View the flight, schedule and route details.</w:t>
      </w:r>
    </w:p>
    <w:p w:rsidR="009943FE" w:rsidRDefault="00D9053F">
      <w:pPr>
        <w:spacing w:before="42"/>
        <w:ind w:left="1180" w:right="2501"/>
        <w:jc w:val="both"/>
        <w:rPr>
          <w:rFonts w:ascii="Cambria" w:eastAsia="Cambria" w:hAnsi="Cambria" w:cs="Cambria"/>
          <w:sz w:val="22"/>
          <w:szCs w:val="22"/>
        </w:rPr>
        <w:sectPr w:rsidR="009943FE">
          <w:footerReference w:type="default" r:id="rId8"/>
          <w:pgSz w:w="12240" w:h="15840"/>
          <w:pgMar w:top="1380" w:right="1340" w:bottom="280" w:left="1340" w:header="0" w:footer="788" w:gutter="0"/>
          <w:pgNumType w:start="1"/>
          <w:cols w:space="720"/>
        </w:sectPr>
      </w:pPr>
      <w:r>
        <w:rPr>
          <w:rFonts w:ascii="Cambria" w:eastAsia="Cambria" w:hAnsi="Cambria" w:cs="Cambria"/>
          <w:sz w:val="22"/>
          <w:szCs w:val="22"/>
        </w:rPr>
        <w:t>d.    Cancel or modify the flight, schedule and route details.</w:t>
      </w:r>
    </w:p>
    <w:p w:rsidR="009943FE" w:rsidRDefault="00D9053F">
      <w:pPr>
        <w:spacing w:before="60"/>
        <w:ind w:left="100"/>
        <w:rPr>
          <w:rFonts w:ascii="Cambria" w:eastAsia="Cambria" w:hAnsi="Cambria" w:cs="Cambria"/>
          <w:sz w:val="30"/>
          <w:szCs w:val="30"/>
        </w:rPr>
      </w:pPr>
      <w:r>
        <w:rPr>
          <w:rFonts w:ascii="Cambria" w:eastAsia="Cambria" w:hAnsi="Cambria" w:cs="Cambria"/>
          <w:b/>
          <w:color w:val="666666"/>
          <w:sz w:val="30"/>
          <w:szCs w:val="30"/>
        </w:rPr>
        <w:lastRenderedPageBreak/>
        <w:t>Use Case view:</w:t>
      </w:r>
    </w:p>
    <w:p w:rsidR="009943FE" w:rsidRDefault="009943FE">
      <w:pPr>
        <w:spacing w:before="4" w:line="180" w:lineRule="exact"/>
        <w:rPr>
          <w:sz w:val="18"/>
          <w:szCs w:val="18"/>
        </w:rPr>
      </w:pPr>
    </w:p>
    <w:p w:rsidR="009943FE" w:rsidRDefault="009943FE">
      <w:pPr>
        <w:spacing w:line="200" w:lineRule="exact"/>
      </w:pPr>
    </w:p>
    <w:p w:rsidR="009943FE" w:rsidRDefault="00D9053F">
      <w:pPr>
        <w:spacing w:line="279" w:lineRule="auto"/>
        <w:ind w:left="100" w:right="180"/>
        <w:rPr>
          <w:rFonts w:ascii="Cambria" w:eastAsia="Cambria" w:hAnsi="Cambria" w:cs="Cambria"/>
          <w:sz w:val="22"/>
          <w:szCs w:val="22"/>
        </w:rPr>
      </w:pPr>
      <w:r>
        <w:rPr>
          <w:rFonts w:ascii="Cambria" w:eastAsia="Cambria" w:hAnsi="Cambria" w:cs="Cambria"/>
          <w:sz w:val="22"/>
          <w:szCs w:val="22"/>
        </w:rPr>
        <w:t>The following diagram represents the interaction of the customer and the administrator with</w:t>
      </w:r>
      <w:r>
        <w:rPr>
          <w:rFonts w:ascii="Cambria" w:eastAsia="Cambria" w:hAnsi="Cambria" w:cs="Cambria"/>
          <w:sz w:val="22"/>
          <w:szCs w:val="22"/>
        </w:rPr>
        <w:t xml:space="preserve"> the system. It also shows the various use cases in which both types of users are involved. It provides a high-level view of the working of the system. It is also providing a requirement analysis for the system.</w:t>
      </w:r>
    </w:p>
    <w:p w:rsidR="009943FE" w:rsidRDefault="009943FE">
      <w:pPr>
        <w:spacing w:before="9" w:line="120" w:lineRule="exact"/>
        <w:rPr>
          <w:sz w:val="12"/>
          <w:szCs w:val="12"/>
        </w:rPr>
      </w:pPr>
    </w:p>
    <w:p w:rsidR="009943FE" w:rsidRDefault="009943FE">
      <w:pPr>
        <w:spacing w:line="200" w:lineRule="exact"/>
      </w:pPr>
    </w:p>
    <w:p w:rsidR="009943FE" w:rsidRDefault="00D9053F">
      <w:pPr>
        <w:ind w:left="130"/>
        <w:sectPr w:rsidR="009943FE">
          <w:pgSz w:w="12240" w:h="15840"/>
          <w:pgMar w:top="1380" w:right="1300" w:bottom="280" w:left="1340" w:header="0" w:footer="788" w:gutter="0"/>
          <w:cols w:space="720"/>
        </w:sectPr>
      </w:pPr>
      <w:r>
        <w:pict>
          <v:shape id="_x0000_i1026" type="#_x0000_t75" style="width:468pt;height:327.45pt">
            <v:imagedata r:id="rId9" o:title=""/>
          </v:shape>
        </w:pict>
      </w:r>
    </w:p>
    <w:p w:rsidR="009943FE" w:rsidRDefault="00D9053F">
      <w:pPr>
        <w:spacing w:before="60"/>
        <w:ind w:left="100"/>
        <w:rPr>
          <w:rFonts w:ascii="Cambria" w:eastAsia="Cambria" w:hAnsi="Cambria" w:cs="Cambria"/>
          <w:sz w:val="30"/>
          <w:szCs w:val="30"/>
        </w:rPr>
      </w:pPr>
      <w:r>
        <w:rPr>
          <w:rFonts w:ascii="Cambria" w:eastAsia="Cambria" w:hAnsi="Cambria" w:cs="Cambria"/>
          <w:b/>
          <w:color w:val="666666"/>
          <w:sz w:val="30"/>
          <w:szCs w:val="30"/>
        </w:rPr>
        <w:lastRenderedPageBreak/>
        <w:t>Validation:</w:t>
      </w:r>
    </w:p>
    <w:p w:rsidR="009943FE" w:rsidRDefault="009943FE">
      <w:pPr>
        <w:spacing w:before="4" w:line="180" w:lineRule="exact"/>
        <w:rPr>
          <w:sz w:val="18"/>
          <w:szCs w:val="18"/>
        </w:rPr>
      </w:pPr>
    </w:p>
    <w:p w:rsidR="009943FE" w:rsidRDefault="009943FE">
      <w:pPr>
        <w:spacing w:line="200" w:lineRule="exact"/>
      </w:pPr>
    </w:p>
    <w:p w:rsidR="009943FE" w:rsidRDefault="00D9053F">
      <w:pPr>
        <w:spacing w:line="279" w:lineRule="auto"/>
        <w:ind w:left="820" w:right="473" w:hanging="360"/>
        <w:rPr>
          <w:rFonts w:ascii="Cambria" w:eastAsia="Cambria" w:hAnsi="Cambria" w:cs="Cambria"/>
          <w:sz w:val="22"/>
          <w:szCs w:val="22"/>
        </w:rPr>
      </w:pPr>
      <w:r>
        <w:rPr>
          <w:rFonts w:ascii="Cambria" w:eastAsia="Cambria" w:hAnsi="Cambria" w:cs="Cambria"/>
          <w:sz w:val="22"/>
          <w:szCs w:val="22"/>
        </w:rPr>
        <w:t>1.    The ‘us</w:t>
      </w:r>
      <w:r>
        <w:rPr>
          <w:rFonts w:ascii="Cambria" w:eastAsia="Cambria" w:hAnsi="Cambria" w:cs="Cambria"/>
          <w:sz w:val="22"/>
          <w:szCs w:val="22"/>
        </w:rPr>
        <w:t>erPhone’ should have an exact 10 digit number and the number should not start with zero.</w:t>
      </w:r>
    </w:p>
    <w:p w:rsidR="009943FE" w:rsidRDefault="00D9053F">
      <w:pPr>
        <w:spacing w:line="279" w:lineRule="auto"/>
        <w:ind w:left="820" w:right="115" w:hanging="360"/>
        <w:rPr>
          <w:rFonts w:ascii="Cambria" w:eastAsia="Cambria" w:hAnsi="Cambria" w:cs="Cambria"/>
          <w:sz w:val="22"/>
          <w:szCs w:val="22"/>
        </w:rPr>
      </w:pPr>
      <w:r>
        <w:rPr>
          <w:rFonts w:ascii="Cambria" w:eastAsia="Cambria" w:hAnsi="Cambria" w:cs="Cambria"/>
          <w:sz w:val="22"/>
          <w:szCs w:val="22"/>
        </w:rPr>
        <w:t>2.    Date and Time should be valid i.e date and time that has already elapsed shouldn’t be entered</w:t>
      </w:r>
    </w:p>
    <w:p w:rsidR="009943FE" w:rsidRDefault="00D9053F">
      <w:pPr>
        <w:ind w:left="460"/>
        <w:rPr>
          <w:rFonts w:ascii="Cambria" w:eastAsia="Cambria" w:hAnsi="Cambria" w:cs="Cambria"/>
          <w:sz w:val="22"/>
          <w:szCs w:val="22"/>
        </w:rPr>
      </w:pPr>
      <w:r>
        <w:rPr>
          <w:rFonts w:ascii="Cambria" w:eastAsia="Cambria" w:hAnsi="Cambria" w:cs="Cambria"/>
          <w:sz w:val="22"/>
          <w:szCs w:val="22"/>
        </w:rPr>
        <w:t>3.    ‘noOfPassenger’ should always be less than equal to that of a</w:t>
      </w:r>
      <w:r>
        <w:rPr>
          <w:rFonts w:ascii="Cambria" w:eastAsia="Cambria" w:hAnsi="Cambria" w:cs="Cambria"/>
          <w:sz w:val="22"/>
          <w:szCs w:val="22"/>
        </w:rPr>
        <w:t>vailable seats.</w:t>
      </w:r>
    </w:p>
    <w:p w:rsidR="009943FE" w:rsidRDefault="00D9053F">
      <w:pPr>
        <w:spacing w:before="42" w:line="279" w:lineRule="auto"/>
        <w:ind w:left="820" w:right="379" w:hanging="360"/>
        <w:rPr>
          <w:rFonts w:ascii="Cambria" w:eastAsia="Cambria" w:hAnsi="Cambria" w:cs="Cambria"/>
          <w:sz w:val="22"/>
          <w:szCs w:val="22"/>
        </w:rPr>
      </w:pPr>
      <w:r>
        <w:rPr>
          <w:rFonts w:ascii="Cambria" w:eastAsia="Cambria" w:hAnsi="Cambria" w:cs="Cambria"/>
          <w:sz w:val="22"/>
          <w:szCs w:val="22"/>
        </w:rPr>
        <w:t>4.    The local part of the email should contain alphanumeric characters only. No special characters are to be present as the first character of the id.</w:t>
      </w:r>
    </w:p>
    <w:p w:rsidR="009943FE" w:rsidRDefault="00D9053F">
      <w:pPr>
        <w:ind w:left="460"/>
        <w:rPr>
          <w:rFonts w:ascii="Cambria" w:eastAsia="Cambria" w:hAnsi="Cambria" w:cs="Cambria"/>
          <w:sz w:val="22"/>
          <w:szCs w:val="22"/>
        </w:rPr>
      </w:pPr>
      <w:r>
        <w:rPr>
          <w:rFonts w:ascii="Cambria" w:eastAsia="Cambria" w:hAnsi="Cambria" w:cs="Cambria"/>
          <w:sz w:val="22"/>
          <w:szCs w:val="22"/>
        </w:rPr>
        <w:t>5.    The chosen airport’s name should be present inside the Airport database.</w:t>
      </w:r>
    </w:p>
    <w:p w:rsidR="009943FE" w:rsidRDefault="00D9053F">
      <w:pPr>
        <w:spacing w:before="42"/>
        <w:ind w:left="460"/>
        <w:rPr>
          <w:rFonts w:ascii="Cambria" w:eastAsia="Cambria" w:hAnsi="Cambria" w:cs="Cambria"/>
          <w:sz w:val="22"/>
          <w:szCs w:val="22"/>
        </w:rPr>
      </w:pPr>
      <w:r>
        <w:rPr>
          <w:rFonts w:ascii="Arial" w:eastAsia="Arial" w:hAnsi="Arial" w:cs="Arial"/>
          <w:sz w:val="22"/>
          <w:szCs w:val="22"/>
        </w:rPr>
        <w:t xml:space="preserve">6.   </w:t>
      </w:r>
      <w:r>
        <w:rPr>
          <w:rFonts w:ascii="Cambria" w:eastAsia="Cambria" w:hAnsi="Cambria" w:cs="Cambria"/>
          <w:sz w:val="22"/>
          <w:szCs w:val="22"/>
        </w:rPr>
        <w:t>The Unique Identification Number should be of 12 digits.</w:t>
      </w:r>
    </w:p>
    <w:p w:rsidR="009943FE" w:rsidRDefault="009943FE">
      <w:pPr>
        <w:spacing w:line="200" w:lineRule="exact"/>
      </w:pPr>
    </w:p>
    <w:p w:rsidR="009943FE" w:rsidRDefault="009943FE">
      <w:pPr>
        <w:spacing w:line="200" w:lineRule="exact"/>
      </w:pPr>
    </w:p>
    <w:p w:rsidR="009943FE" w:rsidRDefault="009943FE">
      <w:pPr>
        <w:spacing w:before="11" w:line="260" w:lineRule="exact"/>
        <w:rPr>
          <w:sz w:val="26"/>
          <w:szCs w:val="26"/>
        </w:rPr>
      </w:pPr>
    </w:p>
    <w:p w:rsidR="009943FE" w:rsidRDefault="00D9053F">
      <w:pPr>
        <w:ind w:left="100"/>
        <w:rPr>
          <w:rFonts w:ascii="Cambria" w:eastAsia="Cambria" w:hAnsi="Cambria" w:cs="Cambria"/>
          <w:sz w:val="30"/>
          <w:szCs w:val="30"/>
        </w:rPr>
      </w:pPr>
      <w:r>
        <w:rPr>
          <w:rFonts w:ascii="Cambria" w:eastAsia="Cambria" w:hAnsi="Cambria" w:cs="Cambria"/>
          <w:b/>
          <w:color w:val="666666"/>
          <w:sz w:val="30"/>
          <w:szCs w:val="30"/>
        </w:rPr>
        <w:t>Class and Methods Description:</w:t>
      </w:r>
    </w:p>
    <w:p w:rsidR="009943FE" w:rsidRDefault="009943FE">
      <w:pPr>
        <w:spacing w:before="4" w:line="180" w:lineRule="exact"/>
        <w:rPr>
          <w:sz w:val="18"/>
          <w:szCs w:val="18"/>
        </w:rPr>
      </w:pPr>
    </w:p>
    <w:p w:rsidR="009943FE" w:rsidRDefault="009943FE">
      <w:pPr>
        <w:spacing w:line="200" w:lineRule="exact"/>
      </w:pPr>
    </w:p>
    <w:p w:rsidR="009943FE" w:rsidRDefault="00D9053F">
      <w:pPr>
        <w:ind w:left="100"/>
        <w:rPr>
          <w:rFonts w:ascii="Cambria" w:eastAsia="Cambria" w:hAnsi="Cambria" w:cs="Cambria"/>
          <w:sz w:val="22"/>
          <w:szCs w:val="22"/>
        </w:rPr>
      </w:pPr>
      <w:r>
        <w:rPr>
          <w:rFonts w:ascii="Cambria" w:eastAsia="Cambria" w:hAnsi="Cambria" w:cs="Cambria"/>
          <w:sz w:val="22"/>
          <w:szCs w:val="22"/>
        </w:rPr>
        <w:t>However, we have made a few assumptions with respect to the application, which are:</w:t>
      </w:r>
    </w:p>
    <w:p w:rsidR="009943FE" w:rsidRDefault="00D9053F">
      <w:pPr>
        <w:spacing w:before="42"/>
        <w:ind w:left="460"/>
        <w:rPr>
          <w:rFonts w:ascii="Cambria" w:eastAsia="Cambria" w:hAnsi="Cambria" w:cs="Cambria"/>
          <w:sz w:val="22"/>
          <w:szCs w:val="22"/>
        </w:rPr>
      </w:pPr>
      <w:r>
        <w:rPr>
          <w:rFonts w:ascii="Cambria" w:eastAsia="Cambria" w:hAnsi="Cambria" w:cs="Cambria"/>
          <w:sz w:val="22"/>
          <w:szCs w:val="22"/>
        </w:rPr>
        <w:t>1.    Administrator and customer are both Users. They are differentiated by a v</w:t>
      </w:r>
      <w:r>
        <w:rPr>
          <w:rFonts w:ascii="Cambria" w:eastAsia="Cambria" w:hAnsi="Cambria" w:cs="Cambria"/>
          <w:sz w:val="22"/>
          <w:szCs w:val="22"/>
        </w:rPr>
        <w:t>ariable</w:t>
      </w:r>
    </w:p>
    <w:p w:rsidR="009943FE" w:rsidRDefault="00D9053F">
      <w:pPr>
        <w:spacing w:before="42"/>
        <w:ind w:left="820"/>
        <w:rPr>
          <w:rFonts w:ascii="Cambria" w:eastAsia="Cambria" w:hAnsi="Cambria" w:cs="Cambria"/>
          <w:sz w:val="22"/>
          <w:szCs w:val="22"/>
        </w:rPr>
      </w:pPr>
      <w:r>
        <w:rPr>
          <w:rFonts w:ascii="Cambria" w:eastAsia="Cambria" w:hAnsi="Cambria" w:cs="Cambria"/>
          <w:sz w:val="22"/>
          <w:szCs w:val="22"/>
        </w:rPr>
        <w:t>‘userType’ in the User class.</w:t>
      </w:r>
    </w:p>
    <w:p w:rsidR="009943FE" w:rsidRDefault="00D9053F">
      <w:pPr>
        <w:spacing w:before="42" w:line="279" w:lineRule="auto"/>
        <w:ind w:left="820" w:right="675" w:hanging="360"/>
        <w:rPr>
          <w:rFonts w:ascii="Cambria" w:eastAsia="Cambria" w:hAnsi="Cambria" w:cs="Cambria"/>
          <w:sz w:val="22"/>
          <w:szCs w:val="22"/>
        </w:rPr>
      </w:pPr>
      <w:r>
        <w:rPr>
          <w:rFonts w:ascii="Cambria" w:eastAsia="Cambria" w:hAnsi="Cambria" w:cs="Cambria"/>
          <w:sz w:val="22"/>
          <w:szCs w:val="22"/>
        </w:rPr>
        <w:t>2.    Every passenger needs to enter a Unique Identification Number while booking is being made. For simplicity, we assume it to be a 12-digit Aadhaar Number.</w:t>
      </w:r>
    </w:p>
    <w:p w:rsidR="009943FE" w:rsidRDefault="00D9053F">
      <w:pPr>
        <w:ind w:left="460"/>
        <w:rPr>
          <w:rFonts w:ascii="Cambria" w:eastAsia="Cambria" w:hAnsi="Cambria" w:cs="Cambria"/>
          <w:sz w:val="22"/>
          <w:szCs w:val="22"/>
        </w:rPr>
      </w:pPr>
      <w:r>
        <w:rPr>
          <w:rFonts w:ascii="Cambria" w:eastAsia="Cambria" w:hAnsi="Cambria" w:cs="Cambria"/>
          <w:sz w:val="22"/>
          <w:szCs w:val="22"/>
        </w:rPr>
        <w:t>3.    All flights are direct flights.</w:t>
      </w:r>
    </w:p>
    <w:p w:rsidR="009943FE" w:rsidRDefault="00D9053F">
      <w:pPr>
        <w:spacing w:before="42"/>
        <w:ind w:left="460"/>
        <w:rPr>
          <w:rFonts w:ascii="Cambria" w:eastAsia="Cambria" w:hAnsi="Cambria" w:cs="Cambria"/>
          <w:sz w:val="22"/>
          <w:szCs w:val="22"/>
        </w:rPr>
      </w:pPr>
      <w:r>
        <w:rPr>
          <w:rFonts w:ascii="Cambria" w:eastAsia="Cambria" w:hAnsi="Cambria" w:cs="Cambria"/>
          <w:sz w:val="22"/>
          <w:szCs w:val="22"/>
        </w:rPr>
        <w:t xml:space="preserve">4.    No flight gets </w:t>
      </w:r>
      <w:r>
        <w:rPr>
          <w:rFonts w:ascii="Cambria" w:eastAsia="Cambria" w:hAnsi="Cambria" w:cs="Cambria"/>
          <w:sz w:val="22"/>
          <w:szCs w:val="22"/>
        </w:rPr>
        <w:t>cancelled.</w:t>
      </w:r>
    </w:p>
    <w:p w:rsidR="009943FE" w:rsidRDefault="00D9053F">
      <w:pPr>
        <w:spacing w:before="42"/>
        <w:ind w:left="460"/>
        <w:rPr>
          <w:rFonts w:ascii="Cambria" w:eastAsia="Cambria" w:hAnsi="Cambria" w:cs="Cambria"/>
          <w:sz w:val="22"/>
          <w:szCs w:val="22"/>
        </w:rPr>
      </w:pPr>
      <w:r>
        <w:rPr>
          <w:rFonts w:ascii="Cambria" w:eastAsia="Cambria" w:hAnsi="Cambria" w:cs="Cambria"/>
          <w:sz w:val="22"/>
          <w:szCs w:val="22"/>
        </w:rPr>
        <w:t>5.    Number of airports is fixed and stored in database.</w:t>
      </w:r>
    </w:p>
    <w:p w:rsidR="009943FE" w:rsidRDefault="00D9053F">
      <w:pPr>
        <w:spacing w:before="42"/>
        <w:ind w:left="460"/>
        <w:rPr>
          <w:rFonts w:ascii="Cambria" w:eastAsia="Cambria" w:hAnsi="Cambria" w:cs="Cambria"/>
          <w:sz w:val="22"/>
          <w:szCs w:val="22"/>
        </w:rPr>
      </w:pPr>
      <w:r>
        <w:rPr>
          <w:rFonts w:ascii="Cambria" w:eastAsia="Cambria" w:hAnsi="Cambria" w:cs="Cambria"/>
          <w:sz w:val="22"/>
          <w:szCs w:val="22"/>
        </w:rPr>
        <w:t>6.    All the flights are considered to be domestic.</w:t>
      </w:r>
    </w:p>
    <w:p w:rsidR="009943FE" w:rsidRDefault="009943FE">
      <w:pPr>
        <w:spacing w:before="2" w:line="140" w:lineRule="exact"/>
        <w:rPr>
          <w:sz w:val="14"/>
          <w:szCs w:val="14"/>
        </w:rPr>
      </w:pPr>
    </w:p>
    <w:p w:rsidR="009943FE" w:rsidRDefault="009943FE">
      <w:pPr>
        <w:spacing w:line="200" w:lineRule="exact"/>
      </w:pPr>
    </w:p>
    <w:p w:rsidR="009943FE" w:rsidRDefault="00D9053F">
      <w:pPr>
        <w:spacing w:line="279" w:lineRule="auto"/>
        <w:ind w:left="100" w:right="199"/>
        <w:rPr>
          <w:rFonts w:ascii="Cambria" w:eastAsia="Cambria" w:hAnsi="Cambria" w:cs="Cambria"/>
          <w:sz w:val="22"/>
          <w:szCs w:val="22"/>
        </w:rPr>
      </w:pPr>
      <w:r>
        <w:rPr>
          <w:rFonts w:ascii="Cambria" w:eastAsia="Cambria" w:hAnsi="Cambria" w:cs="Cambria"/>
          <w:sz w:val="22"/>
          <w:szCs w:val="22"/>
        </w:rPr>
        <w:t>The application will consist of the following classes, the utility of which have been described</w:t>
      </w:r>
      <w:r>
        <w:rPr>
          <w:rFonts w:ascii="Cambria" w:eastAsia="Cambria" w:hAnsi="Cambria" w:cs="Cambria"/>
          <w:sz w:val="22"/>
          <w:szCs w:val="22"/>
        </w:rPr>
        <w:t xml:space="preserve"> below as per their respective layers:</w:t>
      </w:r>
    </w:p>
    <w:p w:rsidR="009943FE" w:rsidRDefault="009943FE">
      <w:pPr>
        <w:spacing w:before="9" w:line="180" w:lineRule="exact"/>
        <w:rPr>
          <w:sz w:val="19"/>
          <w:szCs w:val="19"/>
        </w:rPr>
      </w:pPr>
    </w:p>
    <w:p w:rsidR="009943FE" w:rsidRDefault="009943FE">
      <w:pPr>
        <w:spacing w:line="200" w:lineRule="exact"/>
      </w:pPr>
    </w:p>
    <w:p w:rsidR="009943FE" w:rsidRDefault="009943FE">
      <w:pPr>
        <w:spacing w:line="200" w:lineRule="exact"/>
      </w:pPr>
    </w:p>
    <w:p w:rsidR="009943FE" w:rsidRDefault="00D9053F">
      <w:pPr>
        <w:ind w:left="100"/>
        <w:rPr>
          <w:rFonts w:ascii="Cambria" w:eastAsia="Cambria" w:hAnsi="Cambria" w:cs="Cambria"/>
          <w:sz w:val="30"/>
          <w:szCs w:val="30"/>
        </w:rPr>
      </w:pPr>
      <w:r>
        <w:rPr>
          <w:rFonts w:ascii="Cambria" w:eastAsia="Cambria" w:hAnsi="Cambria" w:cs="Cambria"/>
          <w:b/>
          <w:color w:val="666666"/>
          <w:sz w:val="30"/>
          <w:szCs w:val="30"/>
        </w:rPr>
        <w:t>DTO Layer:</w:t>
      </w:r>
    </w:p>
    <w:p w:rsidR="009943FE" w:rsidRDefault="009943FE">
      <w:pPr>
        <w:spacing w:before="4" w:line="180" w:lineRule="exact"/>
        <w:rPr>
          <w:sz w:val="18"/>
          <w:szCs w:val="18"/>
        </w:rPr>
      </w:pPr>
    </w:p>
    <w:p w:rsidR="009943FE" w:rsidRDefault="009943FE">
      <w:pPr>
        <w:spacing w:line="200" w:lineRule="exact"/>
      </w:pPr>
    </w:p>
    <w:p w:rsidR="009943FE" w:rsidRDefault="00D9053F">
      <w:pPr>
        <w:spacing w:line="279" w:lineRule="auto"/>
        <w:ind w:left="820" w:right="1331" w:hanging="360"/>
        <w:rPr>
          <w:rFonts w:ascii="Cambria" w:eastAsia="Cambria" w:hAnsi="Cambria" w:cs="Cambria"/>
          <w:sz w:val="22"/>
          <w:szCs w:val="22"/>
        </w:rPr>
      </w:pPr>
      <w:r>
        <w:rPr>
          <w:rFonts w:ascii="Cambria" w:eastAsia="Cambria" w:hAnsi="Cambria" w:cs="Cambria"/>
          <w:sz w:val="22"/>
          <w:szCs w:val="22"/>
        </w:rPr>
        <w:t xml:space="preserve">1.    </w:t>
      </w:r>
      <w:r>
        <w:rPr>
          <w:rFonts w:ascii="Cambria" w:eastAsia="Cambria" w:hAnsi="Cambria" w:cs="Cambria"/>
          <w:b/>
          <w:sz w:val="22"/>
          <w:szCs w:val="22"/>
          <w:u w:val="single" w:color="000000"/>
        </w:rPr>
        <w:t>User</w:t>
      </w:r>
      <w:r>
        <w:rPr>
          <w:rFonts w:ascii="Cambria" w:eastAsia="Cambria" w:hAnsi="Cambria" w:cs="Cambria"/>
          <w:b/>
          <w:sz w:val="22"/>
          <w:szCs w:val="22"/>
        </w:rPr>
        <w:t xml:space="preserve">: </w:t>
      </w:r>
      <w:r>
        <w:rPr>
          <w:rFonts w:ascii="Cambria" w:eastAsia="Cambria" w:hAnsi="Cambria" w:cs="Cambria"/>
          <w:sz w:val="22"/>
          <w:szCs w:val="22"/>
        </w:rPr>
        <w:t>This class stores the user type (admin or the customer) and all user information.</w:t>
      </w:r>
    </w:p>
    <w:p w:rsidR="009943FE" w:rsidRDefault="00D9053F">
      <w:pPr>
        <w:ind w:left="1504" w:right="6908"/>
        <w:jc w:val="center"/>
        <w:rPr>
          <w:rFonts w:ascii="Cambria" w:eastAsia="Cambria" w:hAnsi="Cambria" w:cs="Cambria"/>
          <w:sz w:val="22"/>
          <w:szCs w:val="22"/>
        </w:rPr>
      </w:pPr>
      <w:r>
        <w:rPr>
          <w:rFonts w:ascii="Cambria" w:eastAsia="Cambria" w:hAnsi="Cambria" w:cs="Cambria"/>
          <w:sz w:val="22"/>
          <w:szCs w:val="22"/>
          <w:u w:val="single" w:color="000000"/>
        </w:rPr>
        <w:t>Attributes</w:t>
      </w:r>
      <w:r>
        <w:rPr>
          <w:rFonts w:ascii="Cambria" w:eastAsia="Cambria" w:hAnsi="Cambria" w:cs="Cambria"/>
          <w:sz w:val="22"/>
          <w:szCs w:val="22"/>
        </w:rPr>
        <w:t>:</w:t>
      </w:r>
    </w:p>
    <w:p w:rsidR="009943FE" w:rsidRDefault="00D9053F">
      <w:pPr>
        <w:spacing w:before="42" w:line="279" w:lineRule="auto"/>
        <w:ind w:left="2260" w:right="4751"/>
        <w:rPr>
          <w:rFonts w:ascii="Cambria" w:eastAsia="Cambria" w:hAnsi="Cambria" w:cs="Cambria"/>
          <w:sz w:val="22"/>
          <w:szCs w:val="22"/>
        </w:rPr>
      </w:pPr>
      <w:r>
        <w:rPr>
          <w:rFonts w:ascii="Cambria" w:eastAsia="Cambria" w:hAnsi="Cambria" w:cs="Cambria"/>
          <w:sz w:val="22"/>
          <w:szCs w:val="22"/>
        </w:rPr>
        <w:t>userType: String. userId: BigInteger userName: String userPassword: Password</w:t>
      </w:r>
      <w:r>
        <w:rPr>
          <w:rFonts w:ascii="Cambria" w:eastAsia="Cambria" w:hAnsi="Cambria" w:cs="Cambria"/>
          <w:sz w:val="22"/>
          <w:szCs w:val="22"/>
        </w:rPr>
        <w:t xml:space="preserve"> userPhone:BigInteger userEmail: String</w:t>
      </w:r>
    </w:p>
    <w:p w:rsidR="009943FE" w:rsidRDefault="00D9053F">
      <w:pPr>
        <w:ind w:left="1540"/>
        <w:rPr>
          <w:rFonts w:ascii="Cambria" w:eastAsia="Cambria" w:hAnsi="Cambria" w:cs="Cambria"/>
          <w:sz w:val="22"/>
          <w:szCs w:val="22"/>
        </w:rPr>
        <w:sectPr w:rsidR="009943FE">
          <w:pgSz w:w="12240" w:h="15840"/>
          <w:pgMar w:top="1380" w:right="1340" w:bottom="280" w:left="1340" w:header="0" w:footer="788" w:gutter="0"/>
          <w:cols w:space="720"/>
        </w:sectPr>
      </w:pPr>
      <w:r>
        <w:rPr>
          <w:rFonts w:ascii="Cambria" w:eastAsia="Cambria" w:hAnsi="Cambria" w:cs="Cambria"/>
          <w:sz w:val="22"/>
          <w:szCs w:val="22"/>
          <w:u w:val="single" w:color="000000"/>
        </w:rPr>
        <w:t>Methods</w:t>
      </w:r>
      <w:r>
        <w:rPr>
          <w:rFonts w:ascii="Cambria" w:eastAsia="Cambria" w:hAnsi="Cambria" w:cs="Cambria"/>
          <w:sz w:val="22"/>
          <w:szCs w:val="22"/>
        </w:rPr>
        <w:t>: -</w:t>
      </w:r>
    </w:p>
    <w:p w:rsidR="009943FE" w:rsidRDefault="009943FE">
      <w:pPr>
        <w:spacing w:before="9" w:line="120" w:lineRule="exact"/>
        <w:rPr>
          <w:sz w:val="12"/>
          <w:szCs w:val="12"/>
        </w:rPr>
      </w:pPr>
    </w:p>
    <w:p w:rsidR="009943FE" w:rsidRDefault="009943FE">
      <w:pPr>
        <w:spacing w:line="200" w:lineRule="exact"/>
      </w:pPr>
    </w:p>
    <w:p w:rsidR="009943FE" w:rsidRDefault="009943FE">
      <w:pPr>
        <w:spacing w:line="200" w:lineRule="exact"/>
      </w:pPr>
    </w:p>
    <w:p w:rsidR="009943FE" w:rsidRDefault="00D9053F">
      <w:pPr>
        <w:spacing w:before="31"/>
        <w:ind w:left="100"/>
        <w:rPr>
          <w:rFonts w:ascii="Cambria" w:eastAsia="Cambria" w:hAnsi="Cambria" w:cs="Cambria"/>
          <w:sz w:val="22"/>
          <w:szCs w:val="22"/>
        </w:rPr>
      </w:pPr>
      <w:r>
        <w:rPr>
          <w:rFonts w:ascii="Cambria" w:eastAsia="Cambria" w:hAnsi="Cambria" w:cs="Cambria"/>
          <w:sz w:val="22"/>
          <w:szCs w:val="22"/>
        </w:rPr>
        <w:t xml:space="preserve">2.    </w:t>
      </w:r>
      <w:r>
        <w:rPr>
          <w:rFonts w:ascii="Cambria" w:eastAsia="Cambria" w:hAnsi="Cambria" w:cs="Cambria"/>
          <w:b/>
          <w:sz w:val="22"/>
          <w:szCs w:val="22"/>
          <w:u w:val="single" w:color="000000"/>
        </w:rPr>
        <w:t>Passenger</w:t>
      </w:r>
      <w:r>
        <w:rPr>
          <w:rFonts w:ascii="Cambria" w:eastAsia="Cambria" w:hAnsi="Cambria" w:cs="Cambria"/>
          <w:sz w:val="22"/>
          <w:szCs w:val="22"/>
        </w:rPr>
        <w:t>: This class stores all the details of the travelling passenger.</w:t>
      </w:r>
    </w:p>
    <w:p w:rsidR="009943FE" w:rsidRDefault="009943FE">
      <w:pPr>
        <w:spacing w:before="2" w:line="140" w:lineRule="exact"/>
        <w:rPr>
          <w:sz w:val="14"/>
          <w:szCs w:val="14"/>
        </w:rPr>
      </w:pPr>
    </w:p>
    <w:p w:rsidR="009943FE" w:rsidRDefault="009943FE">
      <w:pPr>
        <w:spacing w:line="200" w:lineRule="exact"/>
      </w:pPr>
    </w:p>
    <w:p w:rsidR="009943FE" w:rsidRDefault="00D9053F">
      <w:pPr>
        <w:ind w:left="1180"/>
        <w:rPr>
          <w:rFonts w:ascii="Cambria" w:eastAsia="Cambria" w:hAnsi="Cambria" w:cs="Cambria"/>
          <w:sz w:val="22"/>
          <w:szCs w:val="22"/>
        </w:rPr>
      </w:pPr>
      <w:r>
        <w:rPr>
          <w:rFonts w:ascii="Cambria" w:eastAsia="Cambria" w:hAnsi="Cambria" w:cs="Cambria"/>
          <w:sz w:val="22"/>
          <w:szCs w:val="22"/>
          <w:u w:val="single" w:color="000000"/>
        </w:rPr>
        <w:t>Attributes</w:t>
      </w:r>
      <w:r>
        <w:rPr>
          <w:rFonts w:ascii="Cambria" w:eastAsia="Cambria" w:hAnsi="Cambria" w:cs="Cambria"/>
          <w:sz w:val="22"/>
          <w:szCs w:val="22"/>
        </w:rPr>
        <w:t>:</w:t>
      </w:r>
    </w:p>
    <w:p w:rsidR="009943FE" w:rsidRDefault="00D9053F">
      <w:pPr>
        <w:spacing w:before="42" w:line="279" w:lineRule="auto"/>
        <w:ind w:left="1900" w:right="4704"/>
        <w:rPr>
          <w:rFonts w:ascii="Cambria" w:eastAsia="Cambria" w:hAnsi="Cambria" w:cs="Cambria"/>
          <w:sz w:val="22"/>
          <w:szCs w:val="22"/>
        </w:rPr>
      </w:pPr>
      <w:r>
        <w:rPr>
          <w:rFonts w:ascii="Cambria" w:eastAsia="Cambria" w:hAnsi="Cambria" w:cs="Cambria"/>
          <w:sz w:val="22"/>
          <w:szCs w:val="22"/>
        </w:rPr>
        <w:t>pnrNumber: BigInteger passengerName: String passengerAge: Integer passengerUIN: BigInteger</w:t>
      </w:r>
      <w:r>
        <w:rPr>
          <w:rFonts w:ascii="Cambria" w:eastAsia="Cambria" w:hAnsi="Cambria" w:cs="Cambria"/>
          <w:sz w:val="22"/>
          <w:szCs w:val="22"/>
        </w:rPr>
        <w:t xml:space="preserve"> Luggage: Double</w:t>
      </w:r>
    </w:p>
    <w:p w:rsidR="009943FE" w:rsidRDefault="00D9053F">
      <w:pPr>
        <w:ind w:left="1180"/>
        <w:rPr>
          <w:rFonts w:ascii="Cambria" w:eastAsia="Cambria" w:hAnsi="Cambria" w:cs="Cambria"/>
          <w:sz w:val="22"/>
          <w:szCs w:val="22"/>
        </w:rPr>
      </w:pPr>
      <w:r>
        <w:rPr>
          <w:rFonts w:ascii="Cambria" w:eastAsia="Cambria" w:hAnsi="Cambria" w:cs="Cambria"/>
          <w:sz w:val="22"/>
          <w:szCs w:val="22"/>
          <w:u w:val="single" w:color="000000"/>
        </w:rPr>
        <w:t>Methods</w:t>
      </w:r>
      <w:r>
        <w:rPr>
          <w:rFonts w:ascii="Cambria" w:eastAsia="Cambria" w:hAnsi="Cambria" w:cs="Cambria"/>
          <w:sz w:val="22"/>
          <w:szCs w:val="22"/>
        </w:rPr>
        <w:t>: -</w:t>
      </w:r>
    </w:p>
    <w:p w:rsidR="009943FE" w:rsidRDefault="009943FE">
      <w:pPr>
        <w:spacing w:before="2" w:line="140" w:lineRule="exact"/>
        <w:rPr>
          <w:sz w:val="14"/>
          <w:szCs w:val="14"/>
        </w:rPr>
      </w:pPr>
    </w:p>
    <w:p w:rsidR="009943FE" w:rsidRDefault="009943FE">
      <w:pPr>
        <w:spacing w:line="200" w:lineRule="exact"/>
      </w:pPr>
    </w:p>
    <w:p w:rsidR="009943FE" w:rsidRDefault="00D9053F">
      <w:pPr>
        <w:spacing w:line="279" w:lineRule="auto"/>
        <w:ind w:left="460" w:right="144" w:hanging="360"/>
        <w:rPr>
          <w:rFonts w:ascii="Cambria" w:eastAsia="Cambria" w:hAnsi="Cambria" w:cs="Cambria"/>
          <w:sz w:val="22"/>
          <w:szCs w:val="22"/>
        </w:rPr>
      </w:pPr>
      <w:r>
        <w:rPr>
          <w:rFonts w:ascii="Cambria" w:eastAsia="Cambria" w:hAnsi="Cambria" w:cs="Cambria"/>
          <w:sz w:val="22"/>
          <w:szCs w:val="22"/>
        </w:rPr>
        <w:t xml:space="preserve">3.    </w:t>
      </w:r>
      <w:r>
        <w:rPr>
          <w:rFonts w:ascii="Cambria" w:eastAsia="Cambria" w:hAnsi="Cambria" w:cs="Cambria"/>
          <w:b/>
          <w:sz w:val="22"/>
          <w:szCs w:val="22"/>
          <w:u w:val="single" w:color="000000"/>
        </w:rPr>
        <w:t>Booking</w:t>
      </w:r>
      <w:r>
        <w:rPr>
          <w:rFonts w:ascii="Cambria" w:eastAsia="Cambria" w:hAnsi="Cambria" w:cs="Cambria"/>
          <w:sz w:val="22"/>
          <w:szCs w:val="22"/>
        </w:rPr>
        <w:t>: This class stores the details of a booking made by a particular userId. Every booking stores a list of passengers travelling in it as well as the flight details.</w:t>
      </w:r>
    </w:p>
    <w:p w:rsidR="009943FE" w:rsidRDefault="009943FE">
      <w:pPr>
        <w:spacing w:line="100" w:lineRule="exact"/>
        <w:rPr>
          <w:sz w:val="10"/>
          <w:szCs w:val="10"/>
        </w:rPr>
      </w:pPr>
    </w:p>
    <w:p w:rsidR="009943FE" w:rsidRDefault="009943FE">
      <w:pPr>
        <w:spacing w:line="200" w:lineRule="exact"/>
      </w:pPr>
    </w:p>
    <w:p w:rsidR="009943FE" w:rsidRDefault="00D9053F">
      <w:pPr>
        <w:ind w:left="1180"/>
        <w:rPr>
          <w:rFonts w:ascii="Cambria" w:eastAsia="Cambria" w:hAnsi="Cambria" w:cs="Cambria"/>
          <w:sz w:val="22"/>
          <w:szCs w:val="22"/>
        </w:rPr>
      </w:pPr>
      <w:r>
        <w:rPr>
          <w:rFonts w:ascii="Cambria" w:eastAsia="Cambria" w:hAnsi="Cambria" w:cs="Cambria"/>
          <w:sz w:val="22"/>
          <w:szCs w:val="22"/>
          <w:u w:val="single" w:color="000000"/>
        </w:rPr>
        <w:t>Attributes</w:t>
      </w:r>
      <w:r>
        <w:rPr>
          <w:rFonts w:ascii="Cambria" w:eastAsia="Cambria" w:hAnsi="Cambria" w:cs="Cambria"/>
          <w:sz w:val="22"/>
          <w:szCs w:val="22"/>
        </w:rPr>
        <w:t>:</w:t>
      </w:r>
    </w:p>
    <w:p w:rsidR="009943FE" w:rsidRDefault="00D9053F">
      <w:pPr>
        <w:spacing w:before="42" w:line="279" w:lineRule="auto"/>
        <w:ind w:left="1900" w:right="5120"/>
        <w:rPr>
          <w:rFonts w:ascii="Cambria" w:eastAsia="Cambria" w:hAnsi="Cambria" w:cs="Cambria"/>
          <w:sz w:val="22"/>
          <w:szCs w:val="22"/>
        </w:rPr>
      </w:pPr>
      <w:r>
        <w:rPr>
          <w:rFonts w:ascii="Cambria" w:eastAsia="Cambria" w:hAnsi="Cambria" w:cs="Cambria"/>
          <w:sz w:val="22"/>
          <w:szCs w:val="22"/>
        </w:rPr>
        <w:t>bookingId: BigInteger userId: User</w:t>
      </w:r>
      <w:r>
        <w:rPr>
          <w:rFonts w:ascii="Cambria" w:eastAsia="Cambria" w:hAnsi="Cambria" w:cs="Cambria"/>
          <w:sz w:val="22"/>
          <w:szCs w:val="22"/>
        </w:rPr>
        <w:t xml:space="preserve"> bookingDate: Date</w:t>
      </w:r>
    </w:p>
    <w:p w:rsidR="009943FE" w:rsidRDefault="00D9053F">
      <w:pPr>
        <w:ind w:left="1900"/>
        <w:rPr>
          <w:rFonts w:ascii="Cambria" w:eastAsia="Cambria" w:hAnsi="Cambria" w:cs="Cambria"/>
          <w:sz w:val="22"/>
          <w:szCs w:val="22"/>
        </w:rPr>
      </w:pPr>
      <w:r>
        <w:rPr>
          <w:rFonts w:ascii="Cambria" w:eastAsia="Cambria" w:hAnsi="Cambria" w:cs="Cambria"/>
          <w:sz w:val="22"/>
          <w:szCs w:val="22"/>
        </w:rPr>
        <w:t>passengerList: List&lt;Passenger&gt;</w:t>
      </w:r>
    </w:p>
    <w:p w:rsidR="009943FE" w:rsidRDefault="00D9053F">
      <w:pPr>
        <w:spacing w:before="42" w:line="279" w:lineRule="auto"/>
        <w:ind w:left="1900" w:right="4783"/>
        <w:rPr>
          <w:rFonts w:ascii="Cambria" w:eastAsia="Cambria" w:hAnsi="Cambria" w:cs="Cambria"/>
          <w:sz w:val="22"/>
          <w:szCs w:val="22"/>
        </w:rPr>
      </w:pPr>
      <w:r>
        <w:rPr>
          <w:rFonts w:ascii="Cambria" w:eastAsia="Cambria" w:hAnsi="Cambria" w:cs="Cambria"/>
          <w:sz w:val="22"/>
          <w:szCs w:val="22"/>
        </w:rPr>
        <w:t>ticketCost: BigDouble flight: Flight noOfPassengers: Integer</w:t>
      </w:r>
    </w:p>
    <w:p w:rsidR="009943FE" w:rsidRDefault="00D9053F">
      <w:pPr>
        <w:ind w:left="1180"/>
        <w:rPr>
          <w:rFonts w:ascii="Cambria" w:eastAsia="Cambria" w:hAnsi="Cambria" w:cs="Cambria"/>
          <w:sz w:val="22"/>
          <w:szCs w:val="22"/>
        </w:rPr>
      </w:pPr>
      <w:r>
        <w:rPr>
          <w:rFonts w:ascii="Cambria" w:eastAsia="Cambria" w:hAnsi="Cambria" w:cs="Cambria"/>
          <w:sz w:val="22"/>
          <w:szCs w:val="22"/>
          <w:u w:val="single" w:color="000000"/>
        </w:rPr>
        <w:t>Methods</w:t>
      </w:r>
      <w:r>
        <w:rPr>
          <w:rFonts w:ascii="Cambria" w:eastAsia="Cambria" w:hAnsi="Cambria" w:cs="Cambria"/>
          <w:sz w:val="22"/>
          <w:szCs w:val="22"/>
        </w:rPr>
        <w:t>: -</w:t>
      </w:r>
    </w:p>
    <w:p w:rsidR="009943FE" w:rsidRDefault="009943FE">
      <w:pPr>
        <w:spacing w:before="2" w:line="140" w:lineRule="exact"/>
        <w:rPr>
          <w:sz w:val="14"/>
          <w:szCs w:val="14"/>
        </w:rPr>
      </w:pPr>
    </w:p>
    <w:p w:rsidR="009943FE" w:rsidRDefault="009943FE">
      <w:pPr>
        <w:spacing w:line="200" w:lineRule="exact"/>
      </w:pPr>
    </w:p>
    <w:p w:rsidR="009943FE" w:rsidRDefault="00D9053F">
      <w:pPr>
        <w:spacing w:line="279" w:lineRule="auto"/>
        <w:ind w:left="460" w:right="370" w:hanging="360"/>
        <w:rPr>
          <w:rFonts w:ascii="Cambria" w:eastAsia="Cambria" w:hAnsi="Cambria" w:cs="Cambria"/>
          <w:sz w:val="22"/>
          <w:szCs w:val="22"/>
        </w:rPr>
      </w:pPr>
      <w:r>
        <w:rPr>
          <w:rFonts w:ascii="Cambria" w:eastAsia="Cambria" w:hAnsi="Cambria" w:cs="Cambria"/>
          <w:sz w:val="22"/>
          <w:szCs w:val="22"/>
        </w:rPr>
        <w:t xml:space="preserve">4.    </w:t>
      </w:r>
      <w:r>
        <w:rPr>
          <w:rFonts w:ascii="Cambria" w:eastAsia="Cambria" w:hAnsi="Cambria" w:cs="Cambria"/>
          <w:b/>
          <w:sz w:val="22"/>
          <w:szCs w:val="22"/>
          <w:u w:val="single" w:color="000000"/>
        </w:rPr>
        <w:t>ScheduledFlight</w:t>
      </w:r>
      <w:r>
        <w:rPr>
          <w:rFonts w:ascii="Cambria" w:eastAsia="Cambria" w:hAnsi="Cambria" w:cs="Cambria"/>
          <w:sz w:val="22"/>
          <w:szCs w:val="22"/>
        </w:rPr>
        <w:t>: This class stores a flight that is scheduled along with its schedule and the vacancy.</w:t>
      </w:r>
    </w:p>
    <w:p w:rsidR="009943FE" w:rsidRDefault="009943FE">
      <w:pPr>
        <w:spacing w:line="100" w:lineRule="exact"/>
        <w:rPr>
          <w:sz w:val="10"/>
          <w:szCs w:val="10"/>
        </w:rPr>
      </w:pPr>
    </w:p>
    <w:p w:rsidR="009943FE" w:rsidRDefault="009943FE">
      <w:pPr>
        <w:spacing w:line="200" w:lineRule="exact"/>
      </w:pPr>
    </w:p>
    <w:p w:rsidR="009943FE" w:rsidRDefault="00D9053F">
      <w:pPr>
        <w:ind w:left="1180"/>
        <w:rPr>
          <w:rFonts w:ascii="Cambria" w:eastAsia="Cambria" w:hAnsi="Cambria" w:cs="Cambria"/>
          <w:sz w:val="22"/>
          <w:szCs w:val="22"/>
        </w:rPr>
      </w:pPr>
      <w:r>
        <w:rPr>
          <w:rFonts w:ascii="Cambria" w:eastAsia="Cambria" w:hAnsi="Cambria" w:cs="Cambria"/>
          <w:sz w:val="22"/>
          <w:szCs w:val="22"/>
          <w:u w:val="single" w:color="000000"/>
        </w:rPr>
        <w:t>Attributes</w:t>
      </w:r>
      <w:r>
        <w:rPr>
          <w:rFonts w:ascii="Cambria" w:eastAsia="Cambria" w:hAnsi="Cambria" w:cs="Cambria"/>
          <w:sz w:val="22"/>
          <w:szCs w:val="22"/>
        </w:rPr>
        <w:t>:</w:t>
      </w:r>
    </w:p>
    <w:p w:rsidR="009943FE" w:rsidRDefault="00D9053F">
      <w:pPr>
        <w:spacing w:before="42" w:line="279" w:lineRule="auto"/>
        <w:ind w:left="1900" w:right="4971"/>
        <w:rPr>
          <w:rFonts w:ascii="Cambria" w:eastAsia="Cambria" w:hAnsi="Cambria" w:cs="Cambria"/>
          <w:sz w:val="22"/>
          <w:szCs w:val="22"/>
        </w:rPr>
      </w:pPr>
      <w:r>
        <w:rPr>
          <w:rFonts w:ascii="Cambria" w:eastAsia="Cambria" w:hAnsi="Cambria" w:cs="Cambria"/>
          <w:sz w:val="22"/>
          <w:szCs w:val="22"/>
        </w:rPr>
        <w:t>flight: Flight availableSeats: Integer schedule: Schedule</w:t>
      </w:r>
    </w:p>
    <w:p w:rsidR="009943FE" w:rsidRDefault="00D9053F">
      <w:pPr>
        <w:ind w:left="1180"/>
        <w:rPr>
          <w:rFonts w:ascii="Cambria" w:eastAsia="Cambria" w:hAnsi="Cambria" w:cs="Cambria"/>
          <w:sz w:val="22"/>
          <w:szCs w:val="22"/>
        </w:rPr>
      </w:pPr>
      <w:r>
        <w:rPr>
          <w:rFonts w:ascii="Cambria" w:eastAsia="Cambria" w:hAnsi="Cambria" w:cs="Cambria"/>
          <w:sz w:val="22"/>
          <w:szCs w:val="22"/>
          <w:u w:val="single" w:color="000000"/>
        </w:rPr>
        <w:t>Methods</w:t>
      </w:r>
      <w:r>
        <w:rPr>
          <w:rFonts w:ascii="Cambria" w:eastAsia="Cambria" w:hAnsi="Cambria" w:cs="Cambria"/>
          <w:sz w:val="22"/>
          <w:szCs w:val="22"/>
        </w:rPr>
        <w:t>: -</w:t>
      </w:r>
    </w:p>
    <w:p w:rsidR="009943FE" w:rsidRDefault="009943FE">
      <w:pPr>
        <w:spacing w:line="200" w:lineRule="exact"/>
      </w:pPr>
    </w:p>
    <w:p w:rsidR="009943FE" w:rsidRDefault="009943FE">
      <w:pPr>
        <w:spacing w:line="200" w:lineRule="exact"/>
      </w:pPr>
    </w:p>
    <w:p w:rsidR="009943FE" w:rsidRDefault="009943FE">
      <w:pPr>
        <w:spacing w:before="2" w:line="240" w:lineRule="exact"/>
        <w:rPr>
          <w:sz w:val="24"/>
          <w:szCs w:val="24"/>
        </w:rPr>
      </w:pPr>
    </w:p>
    <w:p w:rsidR="009943FE" w:rsidRDefault="00D9053F">
      <w:pPr>
        <w:ind w:left="100"/>
        <w:rPr>
          <w:rFonts w:ascii="Cambria" w:eastAsia="Cambria" w:hAnsi="Cambria" w:cs="Cambria"/>
          <w:sz w:val="22"/>
          <w:szCs w:val="22"/>
        </w:rPr>
      </w:pPr>
      <w:r>
        <w:rPr>
          <w:rFonts w:ascii="Cambria" w:eastAsia="Cambria" w:hAnsi="Cambria" w:cs="Cambria"/>
          <w:sz w:val="22"/>
          <w:szCs w:val="22"/>
        </w:rPr>
        <w:t xml:space="preserve">5.    </w:t>
      </w:r>
      <w:r>
        <w:rPr>
          <w:rFonts w:ascii="Cambria" w:eastAsia="Cambria" w:hAnsi="Cambria" w:cs="Cambria"/>
          <w:b/>
          <w:sz w:val="22"/>
          <w:szCs w:val="22"/>
          <w:u w:val="single" w:color="000000"/>
        </w:rPr>
        <w:t>Flight</w:t>
      </w:r>
      <w:r>
        <w:rPr>
          <w:rFonts w:ascii="Cambria" w:eastAsia="Cambria" w:hAnsi="Cambria" w:cs="Cambria"/>
          <w:sz w:val="22"/>
          <w:szCs w:val="22"/>
        </w:rPr>
        <w:t>: This class stores all the details of a flight.</w:t>
      </w:r>
    </w:p>
    <w:p w:rsidR="009943FE" w:rsidRDefault="009943FE">
      <w:pPr>
        <w:spacing w:before="2" w:line="140" w:lineRule="exact"/>
        <w:rPr>
          <w:sz w:val="14"/>
          <w:szCs w:val="14"/>
        </w:rPr>
      </w:pPr>
    </w:p>
    <w:p w:rsidR="009943FE" w:rsidRDefault="009943FE">
      <w:pPr>
        <w:spacing w:line="200" w:lineRule="exact"/>
      </w:pPr>
    </w:p>
    <w:p w:rsidR="009943FE" w:rsidRDefault="00D9053F">
      <w:pPr>
        <w:ind w:left="1180"/>
        <w:rPr>
          <w:rFonts w:ascii="Cambria" w:eastAsia="Cambria" w:hAnsi="Cambria" w:cs="Cambria"/>
          <w:sz w:val="22"/>
          <w:szCs w:val="22"/>
        </w:rPr>
      </w:pPr>
      <w:r>
        <w:rPr>
          <w:rFonts w:ascii="Cambria" w:eastAsia="Cambria" w:hAnsi="Cambria" w:cs="Cambria"/>
          <w:sz w:val="22"/>
          <w:szCs w:val="22"/>
          <w:u w:val="single" w:color="000000"/>
        </w:rPr>
        <w:t>Attributes</w:t>
      </w:r>
      <w:r>
        <w:rPr>
          <w:rFonts w:ascii="Cambria" w:eastAsia="Cambria" w:hAnsi="Cambria" w:cs="Cambria"/>
          <w:sz w:val="22"/>
          <w:szCs w:val="22"/>
        </w:rPr>
        <w:t>:</w:t>
      </w:r>
    </w:p>
    <w:p w:rsidR="009943FE" w:rsidRDefault="00D9053F">
      <w:pPr>
        <w:spacing w:before="42" w:line="279" w:lineRule="auto"/>
        <w:ind w:left="1900" w:right="4763"/>
        <w:rPr>
          <w:rFonts w:ascii="Cambria" w:eastAsia="Cambria" w:hAnsi="Cambria" w:cs="Cambria"/>
          <w:sz w:val="22"/>
          <w:szCs w:val="22"/>
        </w:rPr>
      </w:pPr>
      <w:r>
        <w:rPr>
          <w:rFonts w:ascii="Cambria" w:eastAsia="Cambria" w:hAnsi="Cambria" w:cs="Cambria"/>
          <w:sz w:val="22"/>
          <w:szCs w:val="22"/>
        </w:rPr>
        <w:t>flightNumber: BigInteger flightModel: String carrierName: String seatCapacity: Integer</w:t>
      </w:r>
    </w:p>
    <w:p w:rsidR="009943FE" w:rsidRDefault="00D9053F">
      <w:pPr>
        <w:ind w:left="1180"/>
        <w:rPr>
          <w:rFonts w:ascii="Cambria" w:eastAsia="Cambria" w:hAnsi="Cambria" w:cs="Cambria"/>
          <w:sz w:val="22"/>
          <w:szCs w:val="22"/>
        </w:rPr>
        <w:sectPr w:rsidR="009943FE">
          <w:pgSz w:w="12240" w:h="15840"/>
          <w:pgMar w:top="1480" w:right="1340" w:bottom="280" w:left="1700" w:header="0" w:footer="788" w:gutter="0"/>
          <w:cols w:space="720"/>
        </w:sectPr>
      </w:pPr>
      <w:r>
        <w:rPr>
          <w:rFonts w:ascii="Cambria" w:eastAsia="Cambria" w:hAnsi="Cambria" w:cs="Cambria"/>
          <w:sz w:val="22"/>
          <w:szCs w:val="22"/>
          <w:u w:val="single" w:color="000000"/>
        </w:rPr>
        <w:t>Methods</w:t>
      </w:r>
      <w:r>
        <w:rPr>
          <w:rFonts w:ascii="Cambria" w:eastAsia="Cambria" w:hAnsi="Cambria" w:cs="Cambria"/>
          <w:sz w:val="22"/>
          <w:szCs w:val="22"/>
        </w:rPr>
        <w:t xml:space="preserve">: </w:t>
      </w:r>
      <w:r>
        <w:rPr>
          <w:rFonts w:ascii="Cambria" w:eastAsia="Cambria" w:hAnsi="Cambria" w:cs="Cambria"/>
          <w:sz w:val="22"/>
          <w:szCs w:val="22"/>
        </w:rPr>
        <w:t>-</w:t>
      </w:r>
    </w:p>
    <w:p w:rsidR="009943FE" w:rsidRDefault="009943FE">
      <w:pPr>
        <w:spacing w:before="9" w:line="220" w:lineRule="exact"/>
        <w:rPr>
          <w:sz w:val="22"/>
          <w:szCs w:val="22"/>
        </w:rPr>
      </w:pPr>
    </w:p>
    <w:p w:rsidR="009943FE" w:rsidRDefault="00D9053F">
      <w:pPr>
        <w:spacing w:before="31"/>
        <w:ind w:left="460"/>
        <w:rPr>
          <w:rFonts w:ascii="Cambria" w:eastAsia="Cambria" w:hAnsi="Cambria" w:cs="Cambria"/>
          <w:sz w:val="22"/>
          <w:szCs w:val="22"/>
        </w:rPr>
      </w:pPr>
      <w:r>
        <w:rPr>
          <w:rFonts w:ascii="Cambria" w:eastAsia="Cambria" w:hAnsi="Cambria" w:cs="Cambria"/>
          <w:sz w:val="22"/>
          <w:szCs w:val="22"/>
        </w:rPr>
        <w:t xml:space="preserve">6.    </w:t>
      </w:r>
      <w:r>
        <w:rPr>
          <w:rFonts w:ascii="Cambria" w:eastAsia="Cambria" w:hAnsi="Cambria" w:cs="Cambria"/>
          <w:b/>
          <w:sz w:val="22"/>
          <w:szCs w:val="22"/>
          <w:u w:val="single" w:color="000000"/>
        </w:rPr>
        <w:t>Schedule</w:t>
      </w:r>
      <w:r>
        <w:rPr>
          <w:rFonts w:ascii="Cambria" w:eastAsia="Cambria" w:hAnsi="Cambria" w:cs="Cambria"/>
          <w:sz w:val="22"/>
          <w:szCs w:val="22"/>
        </w:rPr>
        <w:t>: This class stores a flight schedule.</w:t>
      </w:r>
    </w:p>
    <w:p w:rsidR="009943FE" w:rsidRDefault="009943FE">
      <w:pPr>
        <w:spacing w:before="2" w:line="140" w:lineRule="exact"/>
        <w:rPr>
          <w:sz w:val="14"/>
          <w:szCs w:val="14"/>
        </w:rPr>
      </w:pPr>
    </w:p>
    <w:p w:rsidR="009943FE" w:rsidRDefault="009943FE">
      <w:pPr>
        <w:spacing w:line="200" w:lineRule="exact"/>
      </w:pPr>
    </w:p>
    <w:p w:rsidR="009943FE" w:rsidRDefault="00D9053F">
      <w:pPr>
        <w:ind w:left="1540"/>
        <w:rPr>
          <w:rFonts w:ascii="Cambria" w:eastAsia="Cambria" w:hAnsi="Cambria" w:cs="Cambria"/>
          <w:sz w:val="22"/>
          <w:szCs w:val="22"/>
        </w:rPr>
      </w:pPr>
      <w:r>
        <w:rPr>
          <w:rFonts w:ascii="Cambria" w:eastAsia="Cambria" w:hAnsi="Cambria" w:cs="Cambria"/>
          <w:sz w:val="22"/>
          <w:szCs w:val="22"/>
          <w:u w:val="single" w:color="000000"/>
        </w:rPr>
        <w:t>Attributes</w:t>
      </w:r>
      <w:r>
        <w:rPr>
          <w:rFonts w:ascii="Cambria" w:eastAsia="Cambria" w:hAnsi="Cambria" w:cs="Cambria"/>
          <w:sz w:val="22"/>
          <w:szCs w:val="22"/>
        </w:rPr>
        <w:t>:</w:t>
      </w:r>
    </w:p>
    <w:p w:rsidR="009943FE" w:rsidRDefault="00D9053F">
      <w:pPr>
        <w:spacing w:before="42" w:line="279" w:lineRule="auto"/>
        <w:ind w:left="2260" w:right="4624"/>
        <w:rPr>
          <w:rFonts w:ascii="Cambria" w:eastAsia="Cambria" w:hAnsi="Cambria" w:cs="Cambria"/>
          <w:sz w:val="22"/>
          <w:szCs w:val="22"/>
        </w:rPr>
      </w:pPr>
      <w:r>
        <w:rPr>
          <w:rFonts w:ascii="Cambria" w:eastAsia="Cambria" w:hAnsi="Cambria" w:cs="Cambria"/>
          <w:sz w:val="22"/>
          <w:szCs w:val="22"/>
        </w:rPr>
        <w:t>sourceAirport: Airport destinationAirport: Airport arrivalTime: DateTime departureTime: DateTime</w:t>
      </w:r>
    </w:p>
    <w:p w:rsidR="009943FE" w:rsidRDefault="00D9053F">
      <w:pPr>
        <w:ind w:left="1540"/>
        <w:rPr>
          <w:rFonts w:ascii="Cambria" w:eastAsia="Cambria" w:hAnsi="Cambria" w:cs="Cambria"/>
          <w:sz w:val="22"/>
          <w:szCs w:val="22"/>
        </w:rPr>
      </w:pPr>
      <w:r>
        <w:rPr>
          <w:rFonts w:ascii="Cambria" w:eastAsia="Cambria" w:hAnsi="Cambria" w:cs="Cambria"/>
          <w:sz w:val="22"/>
          <w:szCs w:val="22"/>
          <w:u w:val="single" w:color="000000"/>
        </w:rPr>
        <w:t>Methods</w:t>
      </w:r>
      <w:r>
        <w:rPr>
          <w:rFonts w:ascii="Cambria" w:eastAsia="Cambria" w:hAnsi="Cambria" w:cs="Cambria"/>
          <w:sz w:val="22"/>
          <w:szCs w:val="22"/>
        </w:rPr>
        <w:t>: -</w:t>
      </w:r>
    </w:p>
    <w:p w:rsidR="009943FE" w:rsidRDefault="009943FE">
      <w:pPr>
        <w:spacing w:before="2" w:line="140" w:lineRule="exact"/>
        <w:rPr>
          <w:sz w:val="14"/>
          <w:szCs w:val="14"/>
        </w:rPr>
      </w:pPr>
    </w:p>
    <w:p w:rsidR="009943FE" w:rsidRDefault="009943FE">
      <w:pPr>
        <w:spacing w:line="200" w:lineRule="exact"/>
      </w:pPr>
    </w:p>
    <w:p w:rsidR="009943FE" w:rsidRDefault="00D9053F">
      <w:pPr>
        <w:ind w:left="460"/>
        <w:rPr>
          <w:rFonts w:ascii="Cambria" w:eastAsia="Cambria" w:hAnsi="Cambria" w:cs="Cambria"/>
          <w:sz w:val="22"/>
          <w:szCs w:val="22"/>
        </w:rPr>
      </w:pPr>
      <w:r>
        <w:rPr>
          <w:rFonts w:ascii="Cambria" w:eastAsia="Cambria" w:hAnsi="Cambria" w:cs="Cambria"/>
          <w:sz w:val="22"/>
          <w:szCs w:val="22"/>
        </w:rPr>
        <w:t xml:space="preserve">7.    </w:t>
      </w:r>
      <w:r>
        <w:rPr>
          <w:rFonts w:ascii="Cambria" w:eastAsia="Cambria" w:hAnsi="Cambria" w:cs="Cambria"/>
          <w:b/>
          <w:sz w:val="22"/>
          <w:szCs w:val="22"/>
          <w:u w:val="single" w:color="000000"/>
        </w:rPr>
        <w:t>Airport</w:t>
      </w:r>
      <w:r>
        <w:rPr>
          <w:rFonts w:ascii="Cambria" w:eastAsia="Cambria" w:hAnsi="Cambria" w:cs="Cambria"/>
          <w:sz w:val="22"/>
          <w:szCs w:val="22"/>
        </w:rPr>
        <w:t>: This class stores the details of an airport.</w:t>
      </w:r>
    </w:p>
    <w:p w:rsidR="009943FE" w:rsidRDefault="00D9053F">
      <w:pPr>
        <w:spacing w:before="42"/>
        <w:ind w:left="1540"/>
        <w:rPr>
          <w:rFonts w:ascii="Cambria" w:eastAsia="Cambria" w:hAnsi="Cambria" w:cs="Cambria"/>
          <w:sz w:val="22"/>
          <w:szCs w:val="22"/>
        </w:rPr>
      </w:pPr>
      <w:r>
        <w:rPr>
          <w:rFonts w:ascii="Cambria" w:eastAsia="Cambria" w:hAnsi="Cambria" w:cs="Cambria"/>
          <w:sz w:val="22"/>
          <w:szCs w:val="22"/>
          <w:u w:val="single" w:color="000000"/>
        </w:rPr>
        <w:t>Attributes</w:t>
      </w:r>
      <w:r>
        <w:rPr>
          <w:rFonts w:ascii="Cambria" w:eastAsia="Cambria" w:hAnsi="Cambria" w:cs="Cambria"/>
          <w:sz w:val="22"/>
          <w:szCs w:val="22"/>
        </w:rPr>
        <w:t>:</w:t>
      </w:r>
    </w:p>
    <w:p w:rsidR="009943FE" w:rsidRDefault="00D9053F">
      <w:pPr>
        <w:spacing w:before="42" w:line="279" w:lineRule="auto"/>
        <w:ind w:left="2260" w:right="5001"/>
        <w:rPr>
          <w:rFonts w:ascii="Cambria" w:eastAsia="Cambria" w:hAnsi="Cambria" w:cs="Cambria"/>
          <w:sz w:val="22"/>
          <w:szCs w:val="22"/>
        </w:rPr>
      </w:pPr>
      <w:r>
        <w:rPr>
          <w:rFonts w:ascii="Cambria" w:eastAsia="Cambria" w:hAnsi="Cambria" w:cs="Cambria"/>
          <w:sz w:val="22"/>
          <w:szCs w:val="22"/>
        </w:rPr>
        <w:t>airportName: String airportCode: String airportLocation: String</w:t>
      </w:r>
    </w:p>
    <w:p w:rsidR="009943FE" w:rsidRDefault="00D9053F">
      <w:pPr>
        <w:ind w:left="1540"/>
        <w:rPr>
          <w:rFonts w:ascii="Cambria" w:eastAsia="Cambria" w:hAnsi="Cambria" w:cs="Cambria"/>
          <w:sz w:val="22"/>
          <w:szCs w:val="22"/>
        </w:rPr>
      </w:pPr>
      <w:r>
        <w:rPr>
          <w:rFonts w:ascii="Cambria" w:eastAsia="Cambria" w:hAnsi="Cambria" w:cs="Cambria"/>
          <w:sz w:val="22"/>
          <w:szCs w:val="22"/>
          <w:u w:val="single" w:color="000000"/>
        </w:rPr>
        <w:t>Methods</w:t>
      </w:r>
      <w:r>
        <w:rPr>
          <w:rFonts w:ascii="Cambria" w:eastAsia="Cambria" w:hAnsi="Cambria" w:cs="Cambria"/>
          <w:sz w:val="22"/>
          <w:szCs w:val="22"/>
        </w:rPr>
        <w:t>: -</w:t>
      </w:r>
    </w:p>
    <w:p w:rsidR="009943FE" w:rsidRDefault="009943FE">
      <w:pPr>
        <w:spacing w:before="6" w:line="160" w:lineRule="exact"/>
        <w:rPr>
          <w:sz w:val="17"/>
          <w:szCs w:val="17"/>
        </w:rPr>
      </w:pPr>
    </w:p>
    <w:p w:rsidR="009943FE" w:rsidRDefault="009943FE">
      <w:pPr>
        <w:spacing w:line="200" w:lineRule="exact"/>
      </w:pPr>
    </w:p>
    <w:p w:rsidR="009943FE" w:rsidRDefault="009943FE">
      <w:pPr>
        <w:spacing w:line="200" w:lineRule="exact"/>
      </w:pPr>
    </w:p>
    <w:p w:rsidR="009943FE" w:rsidRDefault="009943FE">
      <w:pPr>
        <w:spacing w:line="200" w:lineRule="exact"/>
      </w:pPr>
    </w:p>
    <w:p w:rsidR="009943FE" w:rsidRDefault="00D9053F">
      <w:pPr>
        <w:ind w:left="100"/>
        <w:rPr>
          <w:rFonts w:ascii="Cambria" w:eastAsia="Cambria" w:hAnsi="Cambria" w:cs="Cambria"/>
          <w:sz w:val="30"/>
          <w:szCs w:val="30"/>
        </w:rPr>
      </w:pPr>
      <w:r>
        <w:rPr>
          <w:rFonts w:ascii="Cambria" w:eastAsia="Cambria" w:hAnsi="Cambria" w:cs="Cambria"/>
          <w:b/>
          <w:color w:val="666666"/>
          <w:sz w:val="30"/>
          <w:szCs w:val="30"/>
        </w:rPr>
        <w:t>Service Layer:</w:t>
      </w:r>
    </w:p>
    <w:p w:rsidR="009943FE" w:rsidRDefault="009943FE">
      <w:pPr>
        <w:spacing w:before="4" w:line="180" w:lineRule="exact"/>
        <w:rPr>
          <w:sz w:val="18"/>
          <w:szCs w:val="18"/>
        </w:rPr>
      </w:pPr>
    </w:p>
    <w:p w:rsidR="009943FE" w:rsidRDefault="009943FE">
      <w:pPr>
        <w:spacing w:line="200" w:lineRule="exact"/>
      </w:pPr>
    </w:p>
    <w:p w:rsidR="009943FE" w:rsidRDefault="00D9053F">
      <w:pPr>
        <w:spacing w:line="279" w:lineRule="auto"/>
        <w:ind w:left="1540" w:right="6740" w:hanging="1080"/>
        <w:rPr>
          <w:rFonts w:ascii="Cambria" w:eastAsia="Cambria" w:hAnsi="Cambria" w:cs="Cambria"/>
          <w:sz w:val="22"/>
          <w:szCs w:val="22"/>
        </w:rPr>
      </w:pPr>
      <w:r>
        <w:rPr>
          <w:rFonts w:ascii="Cambria" w:eastAsia="Cambria" w:hAnsi="Cambria" w:cs="Cambria"/>
          <w:sz w:val="22"/>
          <w:szCs w:val="22"/>
        </w:rPr>
        <w:t xml:space="preserve">8.    </w:t>
      </w:r>
      <w:r>
        <w:rPr>
          <w:rFonts w:ascii="Cambria" w:eastAsia="Cambria" w:hAnsi="Cambria" w:cs="Cambria"/>
          <w:b/>
          <w:sz w:val="22"/>
          <w:szCs w:val="22"/>
          <w:u w:val="single" w:color="000000"/>
        </w:rPr>
        <w:t>UserServiceImpl</w:t>
      </w:r>
      <w:r>
        <w:rPr>
          <w:rFonts w:ascii="Cambria" w:eastAsia="Cambria" w:hAnsi="Cambria" w:cs="Cambria"/>
          <w:b/>
          <w:sz w:val="22"/>
          <w:szCs w:val="22"/>
        </w:rPr>
        <w:t xml:space="preserve">: </w:t>
      </w:r>
      <w:r>
        <w:rPr>
          <w:rFonts w:ascii="Cambria" w:eastAsia="Cambria" w:hAnsi="Cambria" w:cs="Cambria"/>
          <w:sz w:val="22"/>
          <w:szCs w:val="22"/>
          <w:u w:val="single" w:color="000000"/>
        </w:rPr>
        <w:t>Attributes</w:t>
      </w:r>
      <w:r>
        <w:rPr>
          <w:rFonts w:ascii="Cambria" w:eastAsia="Cambria" w:hAnsi="Cambria" w:cs="Cambria"/>
          <w:sz w:val="22"/>
          <w:szCs w:val="22"/>
        </w:rPr>
        <w:t xml:space="preserve">: - </w:t>
      </w:r>
      <w:r>
        <w:rPr>
          <w:rFonts w:ascii="Cambria" w:eastAsia="Cambria" w:hAnsi="Cambria" w:cs="Cambria"/>
          <w:sz w:val="22"/>
          <w:szCs w:val="22"/>
          <w:u w:val="single" w:color="000000"/>
        </w:rPr>
        <w:t>Methods:</w:t>
      </w:r>
    </w:p>
    <w:p w:rsidR="009943FE" w:rsidRDefault="00D9053F">
      <w:pPr>
        <w:spacing w:line="279" w:lineRule="auto"/>
        <w:ind w:left="2260" w:right="5033"/>
        <w:rPr>
          <w:rFonts w:ascii="Cambria" w:eastAsia="Cambria" w:hAnsi="Cambria" w:cs="Cambria"/>
          <w:sz w:val="22"/>
          <w:szCs w:val="22"/>
        </w:rPr>
      </w:pPr>
      <w:r>
        <w:rPr>
          <w:rFonts w:ascii="Cambria" w:eastAsia="Cambria" w:hAnsi="Cambria" w:cs="Cambria"/>
          <w:sz w:val="22"/>
          <w:szCs w:val="22"/>
        </w:rPr>
        <w:t>addUser(User):User :- Adds a new user.</w:t>
      </w:r>
    </w:p>
    <w:p w:rsidR="009943FE" w:rsidRDefault="009943FE">
      <w:pPr>
        <w:spacing w:line="100" w:lineRule="exact"/>
        <w:rPr>
          <w:sz w:val="10"/>
          <w:szCs w:val="10"/>
        </w:rPr>
      </w:pPr>
    </w:p>
    <w:p w:rsidR="009943FE" w:rsidRDefault="009943FE">
      <w:pPr>
        <w:spacing w:line="200" w:lineRule="exact"/>
      </w:pPr>
    </w:p>
    <w:p w:rsidR="009943FE" w:rsidRDefault="00D9053F">
      <w:pPr>
        <w:ind w:left="2260"/>
        <w:rPr>
          <w:rFonts w:ascii="Cambria" w:eastAsia="Cambria" w:hAnsi="Cambria" w:cs="Cambria"/>
          <w:sz w:val="22"/>
          <w:szCs w:val="22"/>
        </w:rPr>
      </w:pPr>
      <w:r>
        <w:rPr>
          <w:rFonts w:ascii="Cambria" w:eastAsia="Cambria" w:hAnsi="Cambria" w:cs="Cambria"/>
          <w:sz w:val="22"/>
          <w:szCs w:val="22"/>
        </w:rPr>
        <w:t>viewUser(BigInteger):User :-</w:t>
      </w:r>
    </w:p>
    <w:p w:rsidR="009943FE" w:rsidRDefault="00D9053F">
      <w:pPr>
        <w:spacing w:before="42"/>
        <w:ind w:left="2260"/>
        <w:rPr>
          <w:rFonts w:ascii="Cambria" w:eastAsia="Cambria" w:hAnsi="Cambria" w:cs="Cambria"/>
          <w:sz w:val="22"/>
          <w:szCs w:val="22"/>
        </w:rPr>
      </w:pPr>
      <w:r>
        <w:rPr>
          <w:rFonts w:ascii="Cambria" w:eastAsia="Cambria" w:hAnsi="Cambria" w:cs="Cambria"/>
          <w:sz w:val="22"/>
          <w:szCs w:val="22"/>
        </w:rPr>
        <w:t>Shows the details of a user identifiable by the user id.</w:t>
      </w:r>
    </w:p>
    <w:p w:rsidR="009943FE" w:rsidRDefault="009943FE">
      <w:pPr>
        <w:spacing w:before="2" w:line="140" w:lineRule="exact"/>
        <w:rPr>
          <w:sz w:val="14"/>
          <w:szCs w:val="14"/>
        </w:rPr>
      </w:pPr>
    </w:p>
    <w:p w:rsidR="009943FE" w:rsidRDefault="009943FE">
      <w:pPr>
        <w:spacing w:line="200" w:lineRule="exact"/>
      </w:pPr>
    </w:p>
    <w:p w:rsidR="009943FE" w:rsidRDefault="00D9053F">
      <w:pPr>
        <w:spacing w:line="279" w:lineRule="auto"/>
        <w:ind w:left="2260" w:right="4297"/>
        <w:rPr>
          <w:rFonts w:ascii="Cambria" w:eastAsia="Cambria" w:hAnsi="Cambria" w:cs="Cambria"/>
          <w:sz w:val="22"/>
          <w:szCs w:val="22"/>
        </w:rPr>
      </w:pPr>
      <w:r>
        <w:rPr>
          <w:rFonts w:ascii="Cambria" w:eastAsia="Cambria" w:hAnsi="Cambria" w:cs="Cambria"/>
          <w:sz w:val="22"/>
          <w:szCs w:val="22"/>
        </w:rPr>
        <w:t>viewUser(): List&lt;User&gt; :- Shows the details of all users.</w:t>
      </w:r>
    </w:p>
    <w:p w:rsidR="009943FE" w:rsidRDefault="009943FE">
      <w:pPr>
        <w:spacing w:line="100" w:lineRule="exact"/>
        <w:rPr>
          <w:sz w:val="10"/>
          <w:szCs w:val="10"/>
        </w:rPr>
      </w:pPr>
    </w:p>
    <w:p w:rsidR="009943FE" w:rsidRDefault="009943FE">
      <w:pPr>
        <w:spacing w:line="200" w:lineRule="exact"/>
      </w:pPr>
    </w:p>
    <w:p w:rsidR="009943FE" w:rsidRDefault="00D9053F">
      <w:pPr>
        <w:spacing w:line="279" w:lineRule="auto"/>
        <w:ind w:left="2260" w:right="4324"/>
        <w:rPr>
          <w:rFonts w:ascii="Cambria" w:eastAsia="Cambria" w:hAnsi="Cambria" w:cs="Cambria"/>
          <w:sz w:val="22"/>
          <w:szCs w:val="22"/>
        </w:rPr>
      </w:pPr>
      <w:r>
        <w:rPr>
          <w:rFonts w:ascii="Cambria" w:eastAsia="Cambria" w:hAnsi="Cambria" w:cs="Cambria"/>
          <w:sz w:val="22"/>
          <w:szCs w:val="22"/>
        </w:rPr>
        <w:t>updateUser(User):User :- Updates the details of a user.</w:t>
      </w:r>
    </w:p>
    <w:p w:rsidR="009943FE" w:rsidRDefault="009943FE">
      <w:pPr>
        <w:spacing w:line="100" w:lineRule="exact"/>
        <w:rPr>
          <w:sz w:val="10"/>
          <w:szCs w:val="10"/>
        </w:rPr>
      </w:pPr>
    </w:p>
    <w:p w:rsidR="009943FE" w:rsidRDefault="009943FE">
      <w:pPr>
        <w:spacing w:line="200" w:lineRule="exact"/>
      </w:pPr>
    </w:p>
    <w:p w:rsidR="009943FE" w:rsidRDefault="00D9053F">
      <w:pPr>
        <w:ind w:left="2260"/>
        <w:rPr>
          <w:rFonts w:ascii="Cambria" w:eastAsia="Cambria" w:hAnsi="Cambria" w:cs="Cambria"/>
          <w:sz w:val="22"/>
          <w:szCs w:val="22"/>
        </w:rPr>
      </w:pPr>
      <w:r>
        <w:rPr>
          <w:rFonts w:ascii="Cambria" w:eastAsia="Cambria" w:hAnsi="Cambria" w:cs="Cambria"/>
          <w:sz w:val="22"/>
          <w:szCs w:val="22"/>
        </w:rPr>
        <w:t>deleteUser(BigInteger):void</w:t>
      </w:r>
    </w:p>
    <w:p w:rsidR="009943FE" w:rsidRDefault="00D9053F">
      <w:pPr>
        <w:spacing w:before="42"/>
        <w:ind w:left="2260"/>
        <w:rPr>
          <w:rFonts w:ascii="Cambria" w:eastAsia="Cambria" w:hAnsi="Cambria" w:cs="Cambria"/>
          <w:sz w:val="22"/>
          <w:szCs w:val="22"/>
        </w:rPr>
      </w:pPr>
      <w:r>
        <w:rPr>
          <w:rFonts w:ascii="Cambria" w:eastAsia="Cambria" w:hAnsi="Cambria" w:cs="Cambria"/>
          <w:sz w:val="22"/>
          <w:szCs w:val="22"/>
        </w:rPr>
        <w:t>Removes a user as per the user id.</w:t>
      </w:r>
    </w:p>
    <w:p w:rsidR="009943FE" w:rsidRDefault="009943FE">
      <w:pPr>
        <w:spacing w:before="2" w:line="140" w:lineRule="exact"/>
        <w:rPr>
          <w:sz w:val="14"/>
          <w:szCs w:val="14"/>
        </w:rPr>
      </w:pPr>
    </w:p>
    <w:p w:rsidR="009943FE" w:rsidRDefault="009943FE">
      <w:pPr>
        <w:spacing w:line="200" w:lineRule="exact"/>
      </w:pPr>
    </w:p>
    <w:p w:rsidR="009943FE" w:rsidRDefault="00D9053F">
      <w:pPr>
        <w:spacing w:line="279" w:lineRule="auto"/>
        <w:ind w:left="2260" w:right="3920"/>
        <w:rPr>
          <w:rFonts w:ascii="Cambria" w:eastAsia="Cambria" w:hAnsi="Cambria" w:cs="Cambria"/>
          <w:sz w:val="22"/>
          <w:szCs w:val="22"/>
        </w:rPr>
      </w:pPr>
      <w:r>
        <w:rPr>
          <w:rFonts w:ascii="Cambria" w:eastAsia="Cambria" w:hAnsi="Cambria" w:cs="Cambria"/>
          <w:sz w:val="22"/>
          <w:szCs w:val="22"/>
        </w:rPr>
        <w:t>validateUser(User): void :- Validates the attributes of a user.</w:t>
      </w:r>
    </w:p>
    <w:p w:rsidR="009943FE" w:rsidRDefault="009943FE">
      <w:pPr>
        <w:spacing w:line="100" w:lineRule="exact"/>
        <w:rPr>
          <w:sz w:val="10"/>
          <w:szCs w:val="10"/>
        </w:rPr>
      </w:pPr>
    </w:p>
    <w:p w:rsidR="009943FE" w:rsidRDefault="009943FE">
      <w:pPr>
        <w:spacing w:line="200" w:lineRule="exact"/>
      </w:pPr>
    </w:p>
    <w:p w:rsidR="009943FE" w:rsidRDefault="00D9053F">
      <w:pPr>
        <w:ind w:left="460"/>
        <w:rPr>
          <w:rFonts w:ascii="Cambria" w:eastAsia="Cambria" w:hAnsi="Cambria" w:cs="Cambria"/>
          <w:sz w:val="22"/>
          <w:szCs w:val="22"/>
        </w:rPr>
        <w:sectPr w:rsidR="009943FE">
          <w:pgSz w:w="12240" w:h="15840"/>
          <w:pgMar w:top="1480" w:right="1340" w:bottom="280" w:left="1340" w:header="0" w:footer="788" w:gutter="0"/>
          <w:cols w:space="720"/>
        </w:sectPr>
      </w:pPr>
      <w:r>
        <w:rPr>
          <w:rFonts w:ascii="Cambria" w:eastAsia="Cambria" w:hAnsi="Cambria" w:cs="Cambria"/>
          <w:b/>
          <w:sz w:val="22"/>
          <w:szCs w:val="22"/>
        </w:rPr>
        <w:t xml:space="preserve">9.   </w:t>
      </w:r>
      <w:r>
        <w:rPr>
          <w:rFonts w:ascii="Cambria" w:eastAsia="Cambria" w:hAnsi="Cambria" w:cs="Cambria"/>
          <w:b/>
          <w:sz w:val="22"/>
          <w:szCs w:val="22"/>
          <w:u w:val="single" w:color="000000"/>
        </w:rPr>
        <w:t>BookingServiceImpl:</w:t>
      </w:r>
    </w:p>
    <w:p w:rsidR="009943FE" w:rsidRDefault="00D9053F">
      <w:pPr>
        <w:spacing w:before="81" w:line="279" w:lineRule="auto"/>
        <w:ind w:left="1180" w:right="6740"/>
        <w:rPr>
          <w:rFonts w:ascii="Cambria" w:eastAsia="Cambria" w:hAnsi="Cambria" w:cs="Cambria"/>
          <w:sz w:val="22"/>
          <w:szCs w:val="22"/>
        </w:rPr>
      </w:pPr>
      <w:r>
        <w:rPr>
          <w:rFonts w:ascii="Cambria" w:eastAsia="Cambria" w:hAnsi="Cambria" w:cs="Cambria"/>
          <w:sz w:val="22"/>
          <w:szCs w:val="22"/>
          <w:u w:val="single" w:color="000000"/>
        </w:rPr>
        <w:lastRenderedPageBreak/>
        <w:t>Attributes</w:t>
      </w:r>
      <w:r>
        <w:rPr>
          <w:rFonts w:ascii="Cambria" w:eastAsia="Cambria" w:hAnsi="Cambria" w:cs="Cambria"/>
          <w:sz w:val="22"/>
          <w:szCs w:val="22"/>
        </w:rPr>
        <w:t xml:space="preserve">: - </w:t>
      </w:r>
      <w:r>
        <w:rPr>
          <w:rFonts w:ascii="Cambria" w:eastAsia="Cambria" w:hAnsi="Cambria" w:cs="Cambria"/>
          <w:sz w:val="22"/>
          <w:szCs w:val="22"/>
          <w:u w:val="single" w:color="000000"/>
        </w:rPr>
        <w:t>Methods:</w:t>
      </w:r>
    </w:p>
    <w:p w:rsidR="009943FE" w:rsidRDefault="00D9053F">
      <w:pPr>
        <w:ind w:left="1900"/>
        <w:rPr>
          <w:rFonts w:ascii="Cambria" w:eastAsia="Cambria" w:hAnsi="Cambria" w:cs="Cambria"/>
          <w:sz w:val="22"/>
          <w:szCs w:val="22"/>
        </w:rPr>
      </w:pPr>
      <w:r>
        <w:rPr>
          <w:rFonts w:ascii="Cambria" w:eastAsia="Cambria" w:hAnsi="Cambria" w:cs="Cambria"/>
          <w:w w:val="99"/>
          <w:sz w:val="23"/>
          <w:szCs w:val="23"/>
        </w:rPr>
        <w:t>addBooking(Booking):Booking</w:t>
      </w:r>
      <w:r>
        <w:rPr>
          <w:rFonts w:ascii="Cambria" w:eastAsia="Cambria" w:hAnsi="Cambria" w:cs="Cambria"/>
          <w:sz w:val="23"/>
          <w:szCs w:val="23"/>
        </w:rPr>
        <w:t xml:space="preserve"> </w:t>
      </w:r>
      <w:r>
        <w:rPr>
          <w:rFonts w:ascii="Cambria" w:eastAsia="Cambria" w:hAnsi="Cambria" w:cs="Cambria"/>
          <w:sz w:val="22"/>
          <w:szCs w:val="22"/>
        </w:rPr>
        <w:t>:- Creates a new booking.</w:t>
      </w:r>
    </w:p>
    <w:p w:rsidR="009943FE" w:rsidRDefault="009943FE">
      <w:pPr>
        <w:spacing w:before="2" w:line="140" w:lineRule="exact"/>
        <w:rPr>
          <w:sz w:val="14"/>
          <w:szCs w:val="14"/>
        </w:rPr>
      </w:pPr>
    </w:p>
    <w:p w:rsidR="009943FE" w:rsidRDefault="009943FE">
      <w:pPr>
        <w:spacing w:line="200" w:lineRule="exact"/>
      </w:pPr>
    </w:p>
    <w:p w:rsidR="009943FE" w:rsidRDefault="00D9053F">
      <w:pPr>
        <w:spacing w:line="279" w:lineRule="auto"/>
        <w:ind w:left="1900" w:right="379"/>
        <w:rPr>
          <w:rFonts w:ascii="Cambria" w:eastAsia="Cambria" w:hAnsi="Cambria" w:cs="Cambria"/>
          <w:sz w:val="22"/>
          <w:szCs w:val="22"/>
        </w:rPr>
      </w:pPr>
      <w:r>
        <w:rPr>
          <w:rFonts w:ascii="Cambria" w:eastAsia="Cambria" w:hAnsi="Cambria" w:cs="Cambria"/>
          <w:w w:val="99"/>
          <w:sz w:val="23"/>
          <w:szCs w:val="23"/>
        </w:rPr>
        <w:t>modifyBooking(Booking):</w:t>
      </w:r>
      <w:r>
        <w:rPr>
          <w:rFonts w:ascii="Cambria" w:eastAsia="Cambria" w:hAnsi="Cambria" w:cs="Cambria"/>
          <w:sz w:val="23"/>
          <w:szCs w:val="23"/>
        </w:rPr>
        <w:t xml:space="preserve"> </w:t>
      </w:r>
      <w:r>
        <w:rPr>
          <w:rFonts w:ascii="Cambria" w:eastAsia="Cambria" w:hAnsi="Cambria" w:cs="Cambria"/>
          <w:w w:val="99"/>
          <w:sz w:val="23"/>
          <w:szCs w:val="23"/>
        </w:rPr>
        <w:t>Booking</w:t>
      </w:r>
      <w:r>
        <w:rPr>
          <w:rFonts w:ascii="Cambria" w:eastAsia="Cambria" w:hAnsi="Cambria" w:cs="Cambria"/>
          <w:sz w:val="23"/>
          <w:szCs w:val="23"/>
        </w:rPr>
        <w:t xml:space="preserve"> </w:t>
      </w:r>
      <w:r>
        <w:rPr>
          <w:rFonts w:ascii="Cambria" w:eastAsia="Cambria" w:hAnsi="Cambria" w:cs="Cambria"/>
          <w:sz w:val="22"/>
          <w:szCs w:val="22"/>
        </w:rPr>
        <w:t>:- Modifies a previous booking. All</w:t>
      </w:r>
      <w:r>
        <w:rPr>
          <w:rFonts w:ascii="Cambria" w:eastAsia="Cambria" w:hAnsi="Cambria" w:cs="Cambria"/>
          <w:sz w:val="22"/>
          <w:szCs w:val="22"/>
        </w:rPr>
        <w:t xml:space="preserve"> information related to the booking except the booking id can be modified.</w:t>
      </w:r>
    </w:p>
    <w:p w:rsidR="009943FE" w:rsidRDefault="009943FE">
      <w:pPr>
        <w:spacing w:line="100" w:lineRule="exact"/>
        <w:rPr>
          <w:sz w:val="10"/>
          <w:szCs w:val="10"/>
        </w:rPr>
      </w:pPr>
    </w:p>
    <w:p w:rsidR="009943FE" w:rsidRDefault="009943FE">
      <w:pPr>
        <w:spacing w:line="200" w:lineRule="exact"/>
      </w:pPr>
    </w:p>
    <w:p w:rsidR="009943FE" w:rsidRDefault="00D9053F">
      <w:pPr>
        <w:spacing w:line="279" w:lineRule="auto"/>
        <w:ind w:left="1900" w:right="302"/>
        <w:rPr>
          <w:rFonts w:ascii="Cambria" w:eastAsia="Cambria" w:hAnsi="Cambria" w:cs="Cambria"/>
          <w:sz w:val="22"/>
          <w:szCs w:val="22"/>
        </w:rPr>
      </w:pPr>
      <w:r>
        <w:rPr>
          <w:rFonts w:ascii="Cambria" w:eastAsia="Cambria" w:hAnsi="Cambria" w:cs="Cambria"/>
          <w:w w:val="99"/>
          <w:sz w:val="23"/>
          <w:szCs w:val="23"/>
        </w:rPr>
        <w:t>viewBooking(BigInteger):</w:t>
      </w:r>
      <w:r>
        <w:rPr>
          <w:rFonts w:ascii="Cambria" w:eastAsia="Cambria" w:hAnsi="Cambria" w:cs="Cambria"/>
          <w:sz w:val="23"/>
          <w:szCs w:val="23"/>
        </w:rPr>
        <w:t xml:space="preserve"> </w:t>
      </w:r>
      <w:r>
        <w:rPr>
          <w:rFonts w:ascii="Cambria" w:eastAsia="Cambria" w:hAnsi="Cambria" w:cs="Cambria"/>
          <w:w w:val="99"/>
          <w:sz w:val="23"/>
          <w:szCs w:val="23"/>
        </w:rPr>
        <w:t>List&lt;Booking&gt;</w:t>
      </w:r>
      <w:r>
        <w:rPr>
          <w:rFonts w:ascii="Cambria" w:eastAsia="Cambria" w:hAnsi="Cambria" w:cs="Cambria"/>
          <w:sz w:val="23"/>
          <w:szCs w:val="23"/>
        </w:rPr>
        <w:t xml:space="preserve"> </w:t>
      </w:r>
      <w:r>
        <w:rPr>
          <w:rFonts w:ascii="Cambria" w:eastAsia="Cambria" w:hAnsi="Cambria" w:cs="Cambria"/>
          <w:sz w:val="22"/>
          <w:szCs w:val="22"/>
        </w:rPr>
        <w:t>:- Retrieves a booking made by the user based on the booking id.</w:t>
      </w:r>
    </w:p>
    <w:p w:rsidR="009943FE" w:rsidRDefault="009943FE">
      <w:pPr>
        <w:spacing w:line="100" w:lineRule="exact"/>
        <w:rPr>
          <w:sz w:val="10"/>
          <w:szCs w:val="10"/>
        </w:rPr>
      </w:pPr>
    </w:p>
    <w:p w:rsidR="009943FE" w:rsidRDefault="009943FE">
      <w:pPr>
        <w:spacing w:line="200" w:lineRule="exact"/>
      </w:pPr>
    </w:p>
    <w:p w:rsidR="009943FE" w:rsidRDefault="00D9053F">
      <w:pPr>
        <w:spacing w:line="279" w:lineRule="auto"/>
        <w:ind w:left="1900" w:right="553"/>
        <w:rPr>
          <w:rFonts w:ascii="Cambria" w:eastAsia="Cambria" w:hAnsi="Cambria" w:cs="Cambria"/>
          <w:sz w:val="22"/>
          <w:szCs w:val="22"/>
        </w:rPr>
      </w:pPr>
      <w:r>
        <w:rPr>
          <w:rFonts w:ascii="Cambria" w:eastAsia="Cambria" w:hAnsi="Cambria" w:cs="Cambria"/>
          <w:sz w:val="22"/>
          <w:szCs w:val="22"/>
        </w:rPr>
        <w:t>viewBooking(): List&lt;Booking&gt; :- Retrieves a list of all the bookings</w:t>
      </w:r>
      <w:r>
        <w:rPr>
          <w:rFonts w:ascii="Cambria" w:eastAsia="Cambria" w:hAnsi="Cambria" w:cs="Cambria"/>
          <w:sz w:val="22"/>
          <w:szCs w:val="22"/>
        </w:rPr>
        <w:t xml:space="preserve"> made.</w:t>
      </w:r>
    </w:p>
    <w:p w:rsidR="009943FE" w:rsidRDefault="009943FE">
      <w:pPr>
        <w:spacing w:line="100" w:lineRule="exact"/>
        <w:rPr>
          <w:sz w:val="10"/>
          <w:szCs w:val="10"/>
        </w:rPr>
      </w:pPr>
    </w:p>
    <w:p w:rsidR="009943FE" w:rsidRDefault="009943FE">
      <w:pPr>
        <w:spacing w:line="200" w:lineRule="exact"/>
      </w:pPr>
    </w:p>
    <w:p w:rsidR="009943FE" w:rsidRDefault="00D9053F">
      <w:pPr>
        <w:ind w:left="1900"/>
        <w:rPr>
          <w:rFonts w:ascii="Cambria" w:eastAsia="Cambria" w:hAnsi="Cambria" w:cs="Cambria"/>
          <w:sz w:val="22"/>
          <w:szCs w:val="22"/>
        </w:rPr>
      </w:pPr>
      <w:r>
        <w:rPr>
          <w:rFonts w:ascii="Cambria" w:eastAsia="Cambria" w:hAnsi="Cambria" w:cs="Cambria"/>
          <w:w w:val="99"/>
          <w:sz w:val="23"/>
          <w:szCs w:val="23"/>
        </w:rPr>
        <w:t>deleteBooking(BigInteger):</w:t>
      </w:r>
      <w:r>
        <w:rPr>
          <w:rFonts w:ascii="Cambria" w:eastAsia="Cambria" w:hAnsi="Cambria" w:cs="Cambria"/>
          <w:sz w:val="23"/>
          <w:szCs w:val="23"/>
        </w:rPr>
        <w:t xml:space="preserve"> </w:t>
      </w:r>
      <w:r>
        <w:rPr>
          <w:rFonts w:ascii="Cambria" w:eastAsia="Cambria" w:hAnsi="Cambria" w:cs="Cambria"/>
          <w:w w:val="99"/>
          <w:sz w:val="23"/>
          <w:szCs w:val="23"/>
        </w:rPr>
        <w:t>void</w:t>
      </w:r>
      <w:r>
        <w:rPr>
          <w:rFonts w:ascii="Cambria" w:eastAsia="Cambria" w:hAnsi="Cambria" w:cs="Cambria"/>
          <w:sz w:val="23"/>
          <w:szCs w:val="23"/>
        </w:rPr>
        <w:t xml:space="preserve"> </w:t>
      </w:r>
      <w:r>
        <w:rPr>
          <w:rFonts w:ascii="Cambria" w:eastAsia="Cambria" w:hAnsi="Cambria" w:cs="Cambria"/>
          <w:sz w:val="22"/>
          <w:szCs w:val="22"/>
        </w:rPr>
        <w:t>:-</w:t>
      </w:r>
    </w:p>
    <w:p w:rsidR="009943FE" w:rsidRDefault="00D9053F">
      <w:pPr>
        <w:spacing w:before="42"/>
        <w:ind w:left="1900"/>
        <w:rPr>
          <w:rFonts w:ascii="Cambria" w:eastAsia="Cambria" w:hAnsi="Cambria" w:cs="Cambria"/>
          <w:sz w:val="22"/>
          <w:szCs w:val="22"/>
        </w:rPr>
      </w:pPr>
      <w:r>
        <w:rPr>
          <w:rFonts w:ascii="Cambria" w:eastAsia="Cambria" w:hAnsi="Cambria" w:cs="Cambria"/>
          <w:sz w:val="22"/>
          <w:szCs w:val="22"/>
        </w:rPr>
        <w:t>Deletes a previous booking identifiable by the ‘bookingId’.</w:t>
      </w:r>
    </w:p>
    <w:p w:rsidR="009943FE" w:rsidRDefault="009943FE">
      <w:pPr>
        <w:spacing w:before="2" w:line="140" w:lineRule="exact"/>
        <w:rPr>
          <w:sz w:val="14"/>
          <w:szCs w:val="14"/>
        </w:rPr>
      </w:pPr>
    </w:p>
    <w:p w:rsidR="009943FE" w:rsidRDefault="009943FE">
      <w:pPr>
        <w:spacing w:line="200" w:lineRule="exact"/>
      </w:pPr>
    </w:p>
    <w:p w:rsidR="009943FE" w:rsidRDefault="00D9053F">
      <w:pPr>
        <w:spacing w:line="279" w:lineRule="auto"/>
        <w:ind w:left="1900" w:right="3560"/>
        <w:rPr>
          <w:rFonts w:ascii="Cambria" w:eastAsia="Cambria" w:hAnsi="Cambria" w:cs="Cambria"/>
          <w:sz w:val="22"/>
          <w:szCs w:val="22"/>
        </w:rPr>
      </w:pPr>
      <w:r>
        <w:rPr>
          <w:rFonts w:ascii="Cambria" w:eastAsia="Cambria" w:hAnsi="Cambria" w:cs="Cambria"/>
          <w:sz w:val="22"/>
          <w:szCs w:val="22"/>
        </w:rPr>
        <w:t>validateBooking(Booking): void :- Validates the attributes of a booking.</w:t>
      </w:r>
    </w:p>
    <w:p w:rsidR="009943FE" w:rsidRDefault="009943FE">
      <w:pPr>
        <w:spacing w:line="100" w:lineRule="exact"/>
        <w:rPr>
          <w:sz w:val="10"/>
          <w:szCs w:val="10"/>
        </w:rPr>
      </w:pPr>
    </w:p>
    <w:p w:rsidR="009943FE" w:rsidRDefault="009943FE">
      <w:pPr>
        <w:spacing w:line="200" w:lineRule="exact"/>
      </w:pPr>
    </w:p>
    <w:p w:rsidR="009943FE" w:rsidRDefault="00D9053F">
      <w:pPr>
        <w:spacing w:line="279" w:lineRule="auto"/>
        <w:ind w:left="1900" w:right="3329"/>
        <w:rPr>
          <w:rFonts w:ascii="Cambria" w:eastAsia="Cambria" w:hAnsi="Cambria" w:cs="Cambria"/>
          <w:sz w:val="22"/>
          <w:szCs w:val="22"/>
        </w:rPr>
      </w:pPr>
      <w:r>
        <w:rPr>
          <w:rFonts w:ascii="Cambria" w:eastAsia="Cambria" w:hAnsi="Cambria" w:cs="Cambria"/>
          <w:sz w:val="22"/>
          <w:szCs w:val="22"/>
        </w:rPr>
        <w:t>validatePassenger(Passenger): void :-</w:t>
      </w:r>
      <w:r>
        <w:rPr>
          <w:rFonts w:ascii="Cambria" w:eastAsia="Cambria" w:hAnsi="Cambria" w:cs="Cambria"/>
          <w:sz w:val="22"/>
          <w:szCs w:val="22"/>
        </w:rPr>
        <w:t xml:space="preserve"> Validates the attributes of a passenger.</w:t>
      </w:r>
    </w:p>
    <w:p w:rsidR="009943FE" w:rsidRDefault="009943FE">
      <w:pPr>
        <w:spacing w:line="100" w:lineRule="exact"/>
        <w:rPr>
          <w:sz w:val="10"/>
          <w:szCs w:val="10"/>
        </w:rPr>
      </w:pPr>
    </w:p>
    <w:p w:rsidR="009943FE" w:rsidRDefault="009943FE">
      <w:pPr>
        <w:spacing w:line="200" w:lineRule="exact"/>
      </w:pPr>
    </w:p>
    <w:p w:rsidR="009943FE" w:rsidRDefault="00D9053F">
      <w:pPr>
        <w:spacing w:line="279" w:lineRule="auto"/>
        <w:ind w:left="1180" w:right="6705" w:hanging="1080"/>
        <w:jc w:val="both"/>
        <w:rPr>
          <w:rFonts w:ascii="Cambria" w:eastAsia="Cambria" w:hAnsi="Cambria" w:cs="Cambria"/>
          <w:sz w:val="22"/>
          <w:szCs w:val="22"/>
        </w:rPr>
      </w:pPr>
      <w:r>
        <w:rPr>
          <w:rFonts w:ascii="Cambria" w:eastAsia="Cambria" w:hAnsi="Cambria" w:cs="Cambria"/>
          <w:b/>
          <w:sz w:val="22"/>
          <w:szCs w:val="22"/>
        </w:rPr>
        <w:t xml:space="preserve">10.  </w:t>
      </w:r>
      <w:r>
        <w:rPr>
          <w:rFonts w:ascii="Cambria" w:eastAsia="Cambria" w:hAnsi="Cambria" w:cs="Cambria"/>
          <w:b/>
          <w:sz w:val="22"/>
          <w:szCs w:val="22"/>
          <w:u w:val="single" w:color="000000"/>
        </w:rPr>
        <w:t>FlightServiceImpl:</w:t>
      </w:r>
      <w:r>
        <w:rPr>
          <w:rFonts w:ascii="Cambria" w:eastAsia="Cambria" w:hAnsi="Cambria" w:cs="Cambria"/>
          <w:b/>
          <w:sz w:val="22"/>
          <w:szCs w:val="22"/>
        </w:rPr>
        <w:t xml:space="preserve"> </w:t>
      </w:r>
      <w:r>
        <w:rPr>
          <w:rFonts w:ascii="Cambria" w:eastAsia="Cambria" w:hAnsi="Cambria" w:cs="Cambria"/>
          <w:sz w:val="22"/>
          <w:szCs w:val="22"/>
          <w:u w:val="single" w:color="000000"/>
        </w:rPr>
        <w:t>Attributes</w:t>
      </w:r>
      <w:r>
        <w:rPr>
          <w:rFonts w:ascii="Cambria" w:eastAsia="Cambria" w:hAnsi="Cambria" w:cs="Cambria"/>
          <w:sz w:val="22"/>
          <w:szCs w:val="22"/>
        </w:rPr>
        <w:t xml:space="preserve">: - </w:t>
      </w:r>
      <w:r>
        <w:rPr>
          <w:rFonts w:ascii="Cambria" w:eastAsia="Cambria" w:hAnsi="Cambria" w:cs="Cambria"/>
          <w:sz w:val="22"/>
          <w:szCs w:val="22"/>
          <w:u w:val="single" w:color="000000"/>
        </w:rPr>
        <w:t>Methods:</w:t>
      </w:r>
    </w:p>
    <w:p w:rsidR="009943FE" w:rsidRDefault="00D9053F">
      <w:pPr>
        <w:ind w:left="1900"/>
        <w:rPr>
          <w:rFonts w:ascii="Cambria" w:eastAsia="Cambria" w:hAnsi="Cambria" w:cs="Cambria"/>
          <w:sz w:val="23"/>
          <w:szCs w:val="23"/>
        </w:rPr>
      </w:pPr>
      <w:r>
        <w:rPr>
          <w:rFonts w:ascii="Cambria" w:eastAsia="Cambria" w:hAnsi="Cambria" w:cs="Cambria"/>
          <w:w w:val="99"/>
          <w:sz w:val="23"/>
          <w:szCs w:val="23"/>
        </w:rPr>
        <w:t>addFlight(Flight):</w:t>
      </w:r>
      <w:r>
        <w:rPr>
          <w:rFonts w:ascii="Cambria" w:eastAsia="Cambria" w:hAnsi="Cambria" w:cs="Cambria"/>
          <w:sz w:val="23"/>
          <w:szCs w:val="23"/>
        </w:rPr>
        <w:t xml:space="preserve"> </w:t>
      </w:r>
      <w:r>
        <w:rPr>
          <w:rFonts w:ascii="Cambria" w:eastAsia="Cambria" w:hAnsi="Cambria" w:cs="Cambria"/>
          <w:w w:val="99"/>
          <w:sz w:val="23"/>
          <w:szCs w:val="23"/>
        </w:rPr>
        <w:t>Flight</w:t>
      </w:r>
      <w:r>
        <w:rPr>
          <w:rFonts w:ascii="Cambria" w:eastAsia="Cambria" w:hAnsi="Cambria" w:cs="Cambria"/>
          <w:sz w:val="23"/>
          <w:szCs w:val="23"/>
        </w:rPr>
        <w:t xml:space="preserve"> </w:t>
      </w:r>
      <w:r>
        <w:rPr>
          <w:rFonts w:ascii="Cambria" w:eastAsia="Cambria" w:hAnsi="Cambria" w:cs="Cambria"/>
          <w:w w:val="99"/>
          <w:sz w:val="23"/>
          <w:szCs w:val="23"/>
        </w:rPr>
        <w:t>:-</w:t>
      </w:r>
    </w:p>
    <w:p w:rsidR="009943FE" w:rsidRDefault="00D9053F">
      <w:pPr>
        <w:spacing w:before="42"/>
        <w:ind w:left="1900"/>
        <w:rPr>
          <w:rFonts w:ascii="Cambria" w:eastAsia="Cambria" w:hAnsi="Cambria" w:cs="Cambria"/>
          <w:sz w:val="22"/>
          <w:szCs w:val="22"/>
        </w:rPr>
      </w:pPr>
      <w:r>
        <w:rPr>
          <w:rFonts w:ascii="Cambria" w:eastAsia="Cambria" w:hAnsi="Cambria" w:cs="Cambria"/>
          <w:sz w:val="22"/>
          <w:szCs w:val="22"/>
        </w:rPr>
        <w:t>Adds a new flight which can be scheduled.</w:t>
      </w:r>
    </w:p>
    <w:p w:rsidR="009943FE" w:rsidRDefault="009943FE">
      <w:pPr>
        <w:spacing w:before="2" w:line="140" w:lineRule="exact"/>
        <w:rPr>
          <w:sz w:val="14"/>
          <w:szCs w:val="14"/>
        </w:rPr>
      </w:pPr>
    </w:p>
    <w:p w:rsidR="009943FE" w:rsidRDefault="009943FE">
      <w:pPr>
        <w:spacing w:line="200" w:lineRule="exact"/>
      </w:pPr>
    </w:p>
    <w:p w:rsidR="009943FE" w:rsidRDefault="00D9053F">
      <w:pPr>
        <w:ind w:left="1900"/>
        <w:rPr>
          <w:rFonts w:ascii="Cambria" w:eastAsia="Cambria" w:hAnsi="Cambria" w:cs="Cambria"/>
          <w:sz w:val="23"/>
          <w:szCs w:val="23"/>
        </w:rPr>
      </w:pPr>
      <w:r>
        <w:rPr>
          <w:rFonts w:ascii="Cambria" w:eastAsia="Cambria" w:hAnsi="Cambria" w:cs="Cambria"/>
          <w:w w:val="99"/>
          <w:sz w:val="23"/>
          <w:szCs w:val="23"/>
        </w:rPr>
        <w:t>modifyFlight(Flight):</w:t>
      </w:r>
      <w:r>
        <w:rPr>
          <w:rFonts w:ascii="Cambria" w:eastAsia="Cambria" w:hAnsi="Cambria" w:cs="Cambria"/>
          <w:sz w:val="23"/>
          <w:szCs w:val="23"/>
        </w:rPr>
        <w:t xml:space="preserve"> </w:t>
      </w:r>
      <w:r>
        <w:rPr>
          <w:rFonts w:ascii="Cambria" w:eastAsia="Cambria" w:hAnsi="Cambria" w:cs="Cambria"/>
          <w:w w:val="99"/>
          <w:sz w:val="23"/>
          <w:szCs w:val="23"/>
        </w:rPr>
        <w:t>Flight</w:t>
      </w:r>
      <w:r>
        <w:rPr>
          <w:rFonts w:ascii="Cambria" w:eastAsia="Cambria" w:hAnsi="Cambria" w:cs="Cambria"/>
          <w:sz w:val="23"/>
          <w:szCs w:val="23"/>
        </w:rPr>
        <w:t xml:space="preserve"> </w:t>
      </w:r>
      <w:r>
        <w:rPr>
          <w:rFonts w:ascii="Cambria" w:eastAsia="Cambria" w:hAnsi="Cambria" w:cs="Cambria"/>
          <w:w w:val="99"/>
          <w:sz w:val="23"/>
          <w:szCs w:val="23"/>
        </w:rPr>
        <w:t>:-</w:t>
      </w:r>
    </w:p>
    <w:p w:rsidR="009943FE" w:rsidRDefault="00D9053F">
      <w:pPr>
        <w:spacing w:before="42"/>
        <w:ind w:left="1900"/>
        <w:rPr>
          <w:rFonts w:ascii="Cambria" w:eastAsia="Cambria" w:hAnsi="Cambria" w:cs="Cambria"/>
          <w:sz w:val="22"/>
          <w:szCs w:val="22"/>
        </w:rPr>
      </w:pPr>
      <w:r>
        <w:rPr>
          <w:rFonts w:ascii="Cambria" w:eastAsia="Cambria" w:hAnsi="Cambria" w:cs="Cambria"/>
          <w:sz w:val="22"/>
          <w:szCs w:val="22"/>
        </w:rPr>
        <w:t>Modify the details of a flight.</w:t>
      </w:r>
    </w:p>
    <w:p w:rsidR="009943FE" w:rsidRDefault="009943FE">
      <w:pPr>
        <w:spacing w:before="2" w:line="140" w:lineRule="exact"/>
        <w:rPr>
          <w:sz w:val="14"/>
          <w:szCs w:val="14"/>
        </w:rPr>
      </w:pPr>
    </w:p>
    <w:p w:rsidR="009943FE" w:rsidRDefault="009943FE">
      <w:pPr>
        <w:spacing w:line="200" w:lineRule="exact"/>
      </w:pPr>
    </w:p>
    <w:p w:rsidR="009943FE" w:rsidRDefault="00D9053F">
      <w:pPr>
        <w:ind w:left="1900"/>
        <w:rPr>
          <w:rFonts w:ascii="Cambria" w:eastAsia="Cambria" w:hAnsi="Cambria" w:cs="Cambria"/>
          <w:sz w:val="22"/>
          <w:szCs w:val="22"/>
        </w:rPr>
      </w:pPr>
      <w:r>
        <w:rPr>
          <w:rFonts w:ascii="Cambria" w:eastAsia="Cambria" w:hAnsi="Cambria" w:cs="Cambria"/>
          <w:sz w:val="22"/>
          <w:szCs w:val="22"/>
        </w:rPr>
        <w:t>viewFlight(BigInteger): Flight :-</w:t>
      </w:r>
    </w:p>
    <w:p w:rsidR="009943FE" w:rsidRDefault="00D9053F">
      <w:pPr>
        <w:spacing w:before="42"/>
        <w:ind w:left="1900"/>
        <w:rPr>
          <w:rFonts w:ascii="Cambria" w:eastAsia="Cambria" w:hAnsi="Cambria" w:cs="Cambria"/>
          <w:sz w:val="22"/>
          <w:szCs w:val="22"/>
        </w:rPr>
      </w:pPr>
      <w:r>
        <w:rPr>
          <w:rFonts w:ascii="Cambria" w:eastAsia="Cambria" w:hAnsi="Cambria" w:cs="Cambria"/>
          <w:sz w:val="22"/>
          <w:szCs w:val="22"/>
        </w:rPr>
        <w:t>Shows the details of a flight specified by the flight number.</w:t>
      </w:r>
    </w:p>
    <w:p w:rsidR="009943FE" w:rsidRDefault="009943FE">
      <w:pPr>
        <w:spacing w:before="2" w:line="140" w:lineRule="exact"/>
        <w:rPr>
          <w:sz w:val="14"/>
          <w:szCs w:val="14"/>
        </w:rPr>
      </w:pPr>
    </w:p>
    <w:p w:rsidR="009943FE" w:rsidRDefault="009943FE">
      <w:pPr>
        <w:spacing w:line="200" w:lineRule="exact"/>
      </w:pPr>
    </w:p>
    <w:p w:rsidR="009943FE" w:rsidRDefault="00D9053F">
      <w:pPr>
        <w:ind w:left="1900"/>
        <w:rPr>
          <w:rFonts w:ascii="Cambria" w:eastAsia="Cambria" w:hAnsi="Cambria" w:cs="Cambria"/>
          <w:sz w:val="23"/>
          <w:szCs w:val="23"/>
        </w:rPr>
      </w:pPr>
      <w:r>
        <w:rPr>
          <w:rFonts w:ascii="Cambria" w:eastAsia="Cambria" w:hAnsi="Cambria" w:cs="Cambria"/>
          <w:w w:val="99"/>
          <w:sz w:val="23"/>
          <w:szCs w:val="23"/>
        </w:rPr>
        <w:t>viewFlight():</w:t>
      </w:r>
      <w:r>
        <w:rPr>
          <w:rFonts w:ascii="Cambria" w:eastAsia="Cambria" w:hAnsi="Cambria" w:cs="Cambria"/>
          <w:sz w:val="23"/>
          <w:szCs w:val="23"/>
        </w:rPr>
        <w:t xml:space="preserve"> </w:t>
      </w:r>
      <w:r>
        <w:rPr>
          <w:rFonts w:ascii="Cambria" w:eastAsia="Cambria" w:hAnsi="Cambria" w:cs="Cambria"/>
          <w:w w:val="99"/>
          <w:sz w:val="23"/>
          <w:szCs w:val="23"/>
        </w:rPr>
        <w:t>List&lt;Flight&gt;</w:t>
      </w:r>
      <w:r>
        <w:rPr>
          <w:rFonts w:ascii="Cambria" w:eastAsia="Cambria" w:hAnsi="Cambria" w:cs="Cambria"/>
          <w:sz w:val="23"/>
          <w:szCs w:val="23"/>
        </w:rPr>
        <w:t xml:space="preserve"> </w:t>
      </w:r>
      <w:r>
        <w:rPr>
          <w:rFonts w:ascii="Cambria" w:eastAsia="Cambria" w:hAnsi="Cambria" w:cs="Cambria"/>
          <w:w w:val="99"/>
          <w:sz w:val="23"/>
          <w:szCs w:val="23"/>
        </w:rPr>
        <w:t>:-</w:t>
      </w:r>
    </w:p>
    <w:p w:rsidR="009943FE" w:rsidRDefault="00D9053F">
      <w:pPr>
        <w:spacing w:before="42"/>
        <w:ind w:left="1900"/>
        <w:rPr>
          <w:rFonts w:ascii="Cambria" w:eastAsia="Cambria" w:hAnsi="Cambria" w:cs="Cambria"/>
          <w:sz w:val="22"/>
          <w:szCs w:val="22"/>
        </w:rPr>
      </w:pPr>
      <w:r>
        <w:rPr>
          <w:rFonts w:ascii="Cambria" w:eastAsia="Cambria" w:hAnsi="Cambria" w:cs="Cambria"/>
          <w:sz w:val="22"/>
          <w:szCs w:val="22"/>
        </w:rPr>
        <w:t>View the details of all flights.</w:t>
      </w:r>
    </w:p>
    <w:p w:rsidR="009943FE" w:rsidRDefault="009943FE">
      <w:pPr>
        <w:spacing w:before="2" w:line="140" w:lineRule="exact"/>
        <w:rPr>
          <w:sz w:val="14"/>
          <w:szCs w:val="14"/>
        </w:rPr>
      </w:pPr>
    </w:p>
    <w:p w:rsidR="009943FE" w:rsidRDefault="009943FE">
      <w:pPr>
        <w:spacing w:line="200" w:lineRule="exact"/>
      </w:pPr>
    </w:p>
    <w:p w:rsidR="009943FE" w:rsidRDefault="00D9053F">
      <w:pPr>
        <w:spacing w:line="279" w:lineRule="auto"/>
        <w:ind w:left="1900" w:right="4088"/>
        <w:rPr>
          <w:rFonts w:ascii="Cambria" w:eastAsia="Cambria" w:hAnsi="Cambria" w:cs="Cambria"/>
          <w:sz w:val="22"/>
          <w:szCs w:val="22"/>
        </w:rPr>
      </w:pPr>
      <w:r>
        <w:rPr>
          <w:rFonts w:ascii="Cambria" w:eastAsia="Cambria" w:hAnsi="Cambria" w:cs="Cambria"/>
          <w:sz w:val="22"/>
          <w:szCs w:val="22"/>
        </w:rPr>
        <w:t>deleteFlight(BigInteger): void :- Removes a flight.</w:t>
      </w:r>
    </w:p>
    <w:p w:rsidR="009943FE" w:rsidRDefault="009943FE">
      <w:pPr>
        <w:spacing w:line="100" w:lineRule="exact"/>
        <w:rPr>
          <w:sz w:val="10"/>
          <w:szCs w:val="10"/>
        </w:rPr>
      </w:pPr>
    </w:p>
    <w:p w:rsidR="009943FE" w:rsidRDefault="009943FE">
      <w:pPr>
        <w:spacing w:line="200" w:lineRule="exact"/>
      </w:pPr>
    </w:p>
    <w:p w:rsidR="009943FE" w:rsidRDefault="00D9053F">
      <w:pPr>
        <w:spacing w:line="279" w:lineRule="auto"/>
        <w:ind w:left="1900" w:right="3833"/>
        <w:rPr>
          <w:rFonts w:ascii="Cambria" w:eastAsia="Cambria" w:hAnsi="Cambria" w:cs="Cambria"/>
          <w:sz w:val="22"/>
          <w:szCs w:val="22"/>
        </w:rPr>
        <w:sectPr w:rsidR="009943FE">
          <w:pgSz w:w="12240" w:h="15840"/>
          <w:pgMar w:top="1360" w:right="1340" w:bottom="280" w:left="1700" w:header="0" w:footer="788" w:gutter="0"/>
          <w:cols w:space="720"/>
        </w:sectPr>
      </w:pPr>
      <w:r>
        <w:rPr>
          <w:rFonts w:ascii="Cambria" w:eastAsia="Cambria" w:hAnsi="Cambria" w:cs="Cambria"/>
          <w:sz w:val="22"/>
          <w:szCs w:val="22"/>
        </w:rPr>
        <w:t>validateFlight(Flight): void :- Validates the attributes of a flight.</w:t>
      </w:r>
    </w:p>
    <w:p w:rsidR="009943FE" w:rsidRDefault="009943FE">
      <w:pPr>
        <w:spacing w:before="9" w:line="220" w:lineRule="exact"/>
        <w:rPr>
          <w:sz w:val="22"/>
          <w:szCs w:val="22"/>
        </w:rPr>
      </w:pPr>
    </w:p>
    <w:p w:rsidR="009943FE" w:rsidRDefault="00D9053F">
      <w:pPr>
        <w:spacing w:before="31"/>
        <w:ind w:left="460"/>
        <w:rPr>
          <w:rFonts w:ascii="Cambria" w:eastAsia="Cambria" w:hAnsi="Cambria" w:cs="Cambria"/>
          <w:sz w:val="22"/>
          <w:szCs w:val="22"/>
        </w:rPr>
      </w:pPr>
      <w:r>
        <w:rPr>
          <w:rFonts w:ascii="Cambria" w:eastAsia="Cambria" w:hAnsi="Cambria" w:cs="Cambria"/>
          <w:b/>
          <w:sz w:val="22"/>
          <w:szCs w:val="22"/>
        </w:rPr>
        <w:t xml:space="preserve">11.  </w:t>
      </w:r>
      <w:r>
        <w:rPr>
          <w:rFonts w:ascii="Cambria" w:eastAsia="Cambria" w:hAnsi="Cambria" w:cs="Cambria"/>
          <w:b/>
          <w:sz w:val="22"/>
          <w:szCs w:val="22"/>
          <w:u w:val="single" w:color="000000"/>
        </w:rPr>
        <w:t>ScheduleFlightServicesImpl:</w:t>
      </w:r>
    </w:p>
    <w:p w:rsidR="009943FE" w:rsidRDefault="00D9053F">
      <w:pPr>
        <w:spacing w:before="42" w:line="279" w:lineRule="auto"/>
        <w:ind w:left="1540" w:right="6740"/>
        <w:rPr>
          <w:rFonts w:ascii="Cambria" w:eastAsia="Cambria" w:hAnsi="Cambria" w:cs="Cambria"/>
          <w:sz w:val="22"/>
          <w:szCs w:val="22"/>
        </w:rPr>
      </w:pPr>
      <w:r>
        <w:rPr>
          <w:rFonts w:ascii="Cambria" w:eastAsia="Cambria" w:hAnsi="Cambria" w:cs="Cambria"/>
          <w:sz w:val="22"/>
          <w:szCs w:val="22"/>
          <w:u w:val="single" w:color="000000"/>
        </w:rPr>
        <w:t>Attributes</w:t>
      </w:r>
      <w:r>
        <w:rPr>
          <w:rFonts w:ascii="Cambria" w:eastAsia="Cambria" w:hAnsi="Cambria" w:cs="Cambria"/>
          <w:sz w:val="22"/>
          <w:szCs w:val="22"/>
        </w:rPr>
        <w:t xml:space="preserve">: - </w:t>
      </w:r>
      <w:r>
        <w:rPr>
          <w:rFonts w:ascii="Cambria" w:eastAsia="Cambria" w:hAnsi="Cambria" w:cs="Cambria"/>
          <w:sz w:val="22"/>
          <w:szCs w:val="22"/>
          <w:u w:val="single" w:color="000000"/>
        </w:rPr>
        <w:t>Methods:</w:t>
      </w:r>
    </w:p>
    <w:p w:rsidR="009943FE" w:rsidRDefault="00D9053F">
      <w:pPr>
        <w:ind w:left="2260"/>
        <w:rPr>
          <w:rFonts w:ascii="Cambria" w:eastAsia="Cambria" w:hAnsi="Cambria" w:cs="Cambria"/>
          <w:sz w:val="22"/>
          <w:szCs w:val="22"/>
        </w:rPr>
      </w:pPr>
      <w:r>
        <w:rPr>
          <w:rFonts w:ascii="Cambria" w:eastAsia="Cambria" w:hAnsi="Cambria" w:cs="Cambria"/>
          <w:w w:val="99"/>
          <w:sz w:val="23"/>
          <w:szCs w:val="23"/>
        </w:rPr>
        <w:t>scheduleFlight(ScheduledFlight):</w:t>
      </w:r>
      <w:r>
        <w:rPr>
          <w:rFonts w:ascii="Cambria" w:eastAsia="Cambria" w:hAnsi="Cambria" w:cs="Cambria"/>
          <w:sz w:val="23"/>
          <w:szCs w:val="23"/>
        </w:rPr>
        <w:t xml:space="preserve"> </w:t>
      </w:r>
      <w:r>
        <w:rPr>
          <w:rFonts w:ascii="Cambria" w:eastAsia="Cambria" w:hAnsi="Cambria" w:cs="Cambria"/>
          <w:w w:val="99"/>
          <w:sz w:val="23"/>
          <w:szCs w:val="23"/>
        </w:rPr>
        <w:t>ScheduledFlight</w:t>
      </w:r>
      <w:r>
        <w:rPr>
          <w:rFonts w:ascii="Cambria" w:eastAsia="Cambria" w:hAnsi="Cambria" w:cs="Cambria"/>
          <w:sz w:val="23"/>
          <w:szCs w:val="23"/>
        </w:rPr>
        <w:t xml:space="preserve"> </w:t>
      </w:r>
      <w:r>
        <w:rPr>
          <w:rFonts w:ascii="Cambria" w:eastAsia="Cambria" w:hAnsi="Cambria" w:cs="Cambria"/>
          <w:sz w:val="22"/>
          <w:szCs w:val="22"/>
        </w:rPr>
        <w:t>:-</w:t>
      </w:r>
    </w:p>
    <w:p w:rsidR="009943FE" w:rsidRDefault="00D9053F">
      <w:pPr>
        <w:spacing w:before="42"/>
        <w:ind w:left="2260"/>
        <w:rPr>
          <w:rFonts w:ascii="Cambria" w:eastAsia="Cambria" w:hAnsi="Cambria" w:cs="Cambria"/>
          <w:sz w:val="22"/>
          <w:szCs w:val="22"/>
        </w:rPr>
      </w:pPr>
      <w:r>
        <w:rPr>
          <w:rFonts w:ascii="Cambria" w:eastAsia="Cambria" w:hAnsi="Cambria" w:cs="Cambria"/>
          <w:sz w:val="22"/>
          <w:szCs w:val="22"/>
        </w:rPr>
        <w:t>Schedules a flight alongwith its timings, locations and capacity</w:t>
      </w:r>
    </w:p>
    <w:p w:rsidR="009943FE" w:rsidRDefault="009943FE">
      <w:pPr>
        <w:spacing w:before="2" w:line="140" w:lineRule="exact"/>
        <w:rPr>
          <w:sz w:val="14"/>
          <w:szCs w:val="14"/>
        </w:rPr>
      </w:pPr>
    </w:p>
    <w:p w:rsidR="009943FE" w:rsidRDefault="009943FE">
      <w:pPr>
        <w:spacing w:line="200" w:lineRule="exact"/>
      </w:pPr>
    </w:p>
    <w:p w:rsidR="009943FE" w:rsidRDefault="00D9053F">
      <w:pPr>
        <w:ind w:left="2260"/>
        <w:rPr>
          <w:rFonts w:ascii="Cambria" w:eastAsia="Cambria" w:hAnsi="Cambria" w:cs="Cambria"/>
          <w:sz w:val="22"/>
          <w:szCs w:val="22"/>
        </w:rPr>
      </w:pPr>
      <w:r>
        <w:rPr>
          <w:rFonts w:ascii="Cambria" w:eastAsia="Cambria" w:hAnsi="Cambria" w:cs="Cambria"/>
          <w:sz w:val="22"/>
          <w:szCs w:val="22"/>
        </w:rPr>
        <w:t>viewScheduledFlights(Airport, Airport, LocalDate): List&lt;Scheduled</w:t>
      </w:r>
    </w:p>
    <w:p w:rsidR="009943FE" w:rsidRDefault="00D9053F">
      <w:pPr>
        <w:spacing w:before="42"/>
        <w:ind w:left="2260"/>
        <w:rPr>
          <w:rFonts w:ascii="Cambria" w:eastAsia="Cambria" w:hAnsi="Cambria" w:cs="Cambria"/>
          <w:sz w:val="22"/>
          <w:szCs w:val="22"/>
        </w:rPr>
      </w:pPr>
      <w:r>
        <w:rPr>
          <w:rFonts w:ascii="Cambria" w:eastAsia="Cambria" w:hAnsi="Cambria" w:cs="Cambria"/>
          <w:sz w:val="22"/>
          <w:szCs w:val="22"/>
        </w:rPr>
        <w:t>Flight&gt; :-</w:t>
      </w:r>
    </w:p>
    <w:p w:rsidR="009943FE" w:rsidRDefault="00D9053F">
      <w:pPr>
        <w:spacing w:before="42"/>
        <w:ind w:left="2260"/>
        <w:rPr>
          <w:rFonts w:ascii="Cambria" w:eastAsia="Cambria" w:hAnsi="Cambria" w:cs="Cambria"/>
          <w:sz w:val="22"/>
          <w:szCs w:val="22"/>
        </w:rPr>
      </w:pPr>
      <w:r>
        <w:rPr>
          <w:rFonts w:ascii="Cambria" w:eastAsia="Cambria" w:hAnsi="Cambria" w:cs="Cambria"/>
          <w:sz w:val="22"/>
          <w:szCs w:val="22"/>
        </w:rPr>
        <w:t>Returns a list of flights between two airports on a specified date.</w:t>
      </w:r>
    </w:p>
    <w:p w:rsidR="009943FE" w:rsidRDefault="009943FE">
      <w:pPr>
        <w:spacing w:before="2" w:line="140" w:lineRule="exact"/>
        <w:rPr>
          <w:sz w:val="14"/>
          <w:szCs w:val="14"/>
        </w:rPr>
      </w:pPr>
    </w:p>
    <w:p w:rsidR="009943FE" w:rsidRDefault="009943FE">
      <w:pPr>
        <w:spacing w:line="200" w:lineRule="exact"/>
      </w:pPr>
    </w:p>
    <w:p w:rsidR="009943FE" w:rsidRDefault="00D9053F">
      <w:pPr>
        <w:ind w:left="2260"/>
        <w:rPr>
          <w:rFonts w:ascii="Cambria" w:eastAsia="Cambria" w:hAnsi="Cambria" w:cs="Cambria"/>
          <w:sz w:val="22"/>
          <w:szCs w:val="22"/>
        </w:rPr>
      </w:pPr>
      <w:r>
        <w:rPr>
          <w:rFonts w:ascii="Cambria" w:eastAsia="Cambria" w:hAnsi="Cambria" w:cs="Cambria"/>
          <w:sz w:val="22"/>
          <w:szCs w:val="22"/>
        </w:rPr>
        <w:t>viewScheduledFlights(BigInteger):Flight :-</w:t>
      </w:r>
    </w:p>
    <w:p w:rsidR="009943FE" w:rsidRDefault="00D9053F">
      <w:pPr>
        <w:spacing w:before="42"/>
        <w:ind w:left="2260"/>
        <w:rPr>
          <w:rFonts w:ascii="Cambria" w:eastAsia="Cambria" w:hAnsi="Cambria" w:cs="Cambria"/>
          <w:sz w:val="22"/>
          <w:szCs w:val="22"/>
        </w:rPr>
      </w:pPr>
      <w:r>
        <w:rPr>
          <w:rFonts w:ascii="Cambria" w:eastAsia="Cambria" w:hAnsi="Cambria" w:cs="Cambria"/>
          <w:sz w:val="22"/>
          <w:szCs w:val="22"/>
        </w:rPr>
        <w:t>Returns a list of a scheduled flight identifiable by flight number.</w:t>
      </w:r>
    </w:p>
    <w:p w:rsidR="009943FE" w:rsidRDefault="009943FE">
      <w:pPr>
        <w:spacing w:before="2" w:line="140" w:lineRule="exact"/>
        <w:rPr>
          <w:sz w:val="14"/>
          <w:szCs w:val="14"/>
        </w:rPr>
      </w:pPr>
    </w:p>
    <w:p w:rsidR="009943FE" w:rsidRDefault="009943FE">
      <w:pPr>
        <w:spacing w:line="200" w:lineRule="exact"/>
      </w:pPr>
    </w:p>
    <w:p w:rsidR="009943FE" w:rsidRDefault="00D9053F">
      <w:pPr>
        <w:spacing w:line="279" w:lineRule="auto"/>
        <w:ind w:left="2260" w:right="2442"/>
        <w:rPr>
          <w:rFonts w:ascii="Cambria" w:eastAsia="Cambria" w:hAnsi="Cambria" w:cs="Cambria"/>
          <w:sz w:val="22"/>
          <w:szCs w:val="22"/>
        </w:rPr>
      </w:pPr>
      <w:r>
        <w:rPr>
          <w:rFonts w:ascii="Cambria" w:eastAsia="Cambria" w:hAnsi="Cambria" w:cs="Cambria"/>
          <w:w w:val="99"/>
          <w:sz w:val="23"/>
          <w:szCs w:val="23"/>
        </w:rPr>
        <w:t>viewScheduledFlight():</w:t>
      </w:r>
      <w:r>
        <w:rPr>
          <w:rFonts w:ascii="Cambria" w:eastAsia="Cambria" w:hAnsi="Cambria" w:cs="Cambria"/>
          <w:sz w:val="23"/>
          <w:szCs w:val="23"/>
        </w:rPr>
        <w:t xml:space="preserve"> </w:t>
      </w:r>
      <w:r>
        <w:rPr>
          <w:rFonts w:ascii="Cambria" w:eastAsia="Cambria" w:hAnsi="Cambria" w:cs="Cambria"/>
          <w:w w:val="99"/>
          <w:sz w:val="23"/>
          <w:szCs w:val="23"/>
        </w:rPr>
        <w:t>List&lt;ScheduledFlight&gt;</w:t>
      </w:r>
      <w:r>
        <w:rPr>
          <w:rFonts w:ascii="Cambria" w:eastAsia="Cambria" w:hAnsi="Cambria" w:cs="Cambria"/>
          <w:sz w:val="23"/>
          <w:szCs w:val="23"/>
        </w:rPr>
        <w:t xml:space="preserve"> </w:t>
      </w:r>
      <w:r>
        <w:rPr>
          <w:rFonts w:ascii="Cambria" w:eastAsia="Cambria" w:hAnsi="Cambria" w:cs="Cambria"/>
          <w:sz w:val="22"/>
          <w:szCs w:val="22"/>
        </w:rPr>
        <w:t>:- Shows all the details and status of all flights.</w:t>
      </w:r>
    </w:p>
    <w:p w:rsidR="009943FE" w:rsidRDefault="009943FE">
      <w:pPr>
        <w:spacing w:line="100" w:lineRule="exact"/>
        <w:rPr>
          <w:sz w:val="10"/>
          <w:szCs w:val="10"/>
        </w:rPr>
      </w:pPr>
    </w:p>
    <w:p w:rsidR="009943FE" w:rsidRDefault="009943FE">
      <w:pPr>
        <w:spacing w:line="200" w:lineRule="exact"/>
      </w:pPr>
    </w:p>
    <w:p w:rsidR="009943FE" w:rsidRDefault="00D9053F">
      <w:pPr>
        <w:spacing w:line="279" w:lineRule="auto"/>
        <w:ind w:left="2260" w:right="490"/>
        <w:rPr>
          <w:rFonts w:ascii="Cambria" w:eastAsia="Cambria" w:hAnsi="Cambria" w:cs="Cambria"/>
          <w:sz w:val="22"/>
          <w:szCs w:val="22"/>
        </w:rPr>
      </w:pPr>
      <w:r>
        <w:rPr>
          <w:rFonts w:ascii="Cambria" w:eastAsia="Cambria" w:hAnsi="Cambria" w:cs="Cambria"/>
          <w:w w:val="99"/>
          <w:sz w:val="23"/>
          <w:szCs w:val="23"/>
        </w:rPr>
        <w:t>modifyScheduledFlight(Flight,Schedule,</w:t>
      </w:r>
      <w:r>
        <w:rPr>
          <w:rFonts w:ascii="Cambria" w:eastAsia="Cambria" w:hAnsi="Cambria" w:cs="Cambria"/>
          <w:sz w:val="23"/>
          <w:szCs w:val="23"/>
        </w:rPr>
        <w:t xml:space="preserve"> </w:t>
      </w:r>
      <w:r>
        <w:rPr>
          <w:rFonts w:ascii="Cambria" w:eastAsia="Cambria" w:hAnsi="Cambria" w:cs="Cambria"/>
          <w:w w:val="99"/>
          <w:sz w:val="23"/>
          <w:szCs w:val="23"/>
        </w:rPr>
        <w:t>Integer):</w:t>
      </w:r>
      <w:r>
        <w:rPr>
          <w:rFonts w:ascii="Cambria" w:eastAsia="Cambria" w:hAnsi="Cambria" w:cs="Cambria"/>
          <w:sz w:val="23"/>
          <w:szCs w:val="23"/>
        </w:rPr>
        <w:t xml:space="preserve"> </w:t>
      </w:r>
      <w:r>
        <w:rPr>
          <w:rFonts w:ascii="Cambria" w:eastAsia="Cambria" w:hAnsi="Cambria" w:cs="Cambria"/>
          <w:w w:val="99"/>
          <w:sz w:val="23"/>
          <w:szCs w:val="23"/>
        </w:rPr>
        <w:t>ScheduledFlight</w:t>
      </w:r>
      <w:r>
        <w:rPr>
          <w:rFonts w:ascii="Cambria" w:eastAsia="Cambria" w:hAnsi="Cambria" w:cs="Cambria"/>
          <w:sz w:val="23"/>
          <w:szCs w:val="23"/>
        </w:rPr>
        <w:t xml:space="preserve"> </w:t>
      </w:r>
      <w:r>
        <w:rPr>
          <w:rFonts w:ascii="Cambria" w:eastAsia="Cambria" w:hAnsi="Cambria" w:cs="Cambria"/>
          <w:sz w:val="22"/>
          <w:szCs w:val="22"/>
        </w:rPr>
        <w:t>:- Modifies the detail</w:t>
      </w:r>
      <w:r>
        <w:rPr>
          <w:rFonts w:ascii="Cambria" w:eastAsia="Cambria" w:hAnsi="Cambria" w:cs="Cambria"/>
          <w:sz w:val="22"/>
          <w:szCs w:val="22"/>
        </w:rPr>
        <w:t>s of a scheduled flight.</w:t>
      </w:r>
    </w:p>
    <w:p w:rsidR="009943FE" w:rsidRDefault="009943FE">
      <w:pPr>
        <w:spacing w:line="100" w:lineRule="exact"/>
        <w:rPr>
          <w:sz w:val="10"/>
          <w:szCs w:val="10"/>
        </w:rPr>
      </w:pPr>
    </w:p>
    <w:p w:rsidR="009943FE" w:rsidRDefault="009943FE">
      <w:pPr>
        <w:spacing w:line="200" w:lineRule="exact"/>
      </w:pPr>
    </w:p>
    <w:p w:rsidR="009943FE" w:rsidRDefault="00D9053F">
      <w:pPr>
        <w:spacing w:line="279" w:lineRule="auto"/>
        <w:ind w:left="2260" w:right="2940"/>
        <w:rPr>
          <w:rFonts w:ascii="Cambria" w:eastAsia="Cambria" w:hAnsi="Cambria" w:cs="Cambria"/>
          <w:sz w:val="22"/>
          <w:szCs w:val="22"/>
        </w:rPr>
      </w:pPr>
      <w:r>
        <w:rPr>
          <w:rFonts w:ascii="Cambria" w:eastAsia="Cambria" w:hAnsi="Cambria" w:cs="Cambria"/>
          <w:w w:val="99"/>
          <w:sz w:val="23"/>
          <w:szCs w:val="23"/>
        </w:rPr>
        <w:t>deleteScheduledFlight(BigInteger):</w:t>
      </w:r>
      <w:r>
        <w:rPr>
          <w:rFonts w:ascii="Cambria" w:eastAsia="Cambria" w:hAnsi="Cambria" w:cs="Cambria"/>
          <w:sz w:val="23"/>
          <w:szCs w:val="23"/>
        </w:rPr>
        <w:t xml:space="preserve"> </w:t>
      </w:r>
      <w:r>
        <w:rPr>
          <w:rFonts w:ascii="Cambria" w:eastAsia="Cambria" w:hAnsi="Cambria" w:cs="Cambria"/>
          <w:w w:val="99"/>
          <w:sz w:val="23"/>
          <w:szCs w:val="23"/>
        </w:rPr>
        <w:t>void</w:t>
      </w:r>
      <w:r>
        <w:rPr>
          <w:rFonts w:ascii="Cambria" w:eastAsia="Cambria" w:hAnsi="Cambria" w:cs="Cambria"/>
          <w:sz w:val="23"/>
          <w:szCs w:val="23"/>
        </w:rPr>
        <w:t xml:space="preserve"> </w:t>
      </w:r>
      <w:r>
        <w:rPr>
          <w:rFonts w:ascii="Cambria" w:eastAsia="Cambria" w:hAnsi="Cambria" w:cs="Cambria"/>
          <w:sz w:val="22"/>
          <w:szCs w:val="22"/>
        </w:rPr>
        <w:t>:- Removes a flight from the available flights.</w:t>
      </w:r>
    </w:p>
    <w:p w:rsidR="009943FE" w:rsidRDefault="009943FE">
      <w:pPr>
        <w:spacing w:line="100" w:lineRule="exact"/>
        <w:rPr>
          <w:sz w:val="10"/>
          <w:szCs w:val="10"/>
        </w:rPr>
      </w:pPr>
    </w:p>
    <w:p w:rsidR="009943FE" w:rsidRDefault="009943FE">
      <w:pPr>
        <w:spacing w:line="200" w:lineRule="exact"/>
      </w:pPr>
    </w:p>
    <w:p w:rsidR="009943FE" w:rsidRDefault="00D9053F">
      <w:pPr>
        <w:spacing w:line="279" w:lineRule="auto"/>
        <w:ind w:left="2260" w:right="2326"/>
        <w:rPr>
          <w:rFonts w:ascii="Cambria" w:eastAsia="Cambria" w:hAnsi="Cambria" w:cs="Cambria"/>
          <w:sz w:val="22"/>
          <w:szCs w:val="22"/>
        </w:rPr>
      </w:pPr>
      <w:r>
        <w:rPr>
          <w:rFonts w:ascii="Cambria" w:eastAsia="Cambria" w:hAnsi="Cambria" w:cs="Cambria"/>
          <w:sz w:val="22"/>
          <w:szCs w:val="22"/>
        </w:rPr>
        <w:t>validateScheduledFlight(ScheduledFlight): void :- Validates the attributes of a scheduled Flight.</w:t>
      </w:r>
    </w:p>
    <w:p w:rsidR="009943FE" w:rsidRDefault="009943FE">
      <w:pPr>
        <w:spacing w:line="100" w:lineRule="exact"/>
        <w:rPr>
          <w:sz w:val="10"/>
          <w:szCs w:val="10"/>
        </w:rPr>
      </w:pPr>
    </w:p>
    <w:p w:rsidR="009943FE" w:rsidRDefault="009943FE">
      <w:pPr>
        <w:spacing w:line="200" w:lineRule="exact"/>
      </w:pPr>
    </w:p>
    <w:p w:rsidR="009943FE" w:rsidRDefault="00D9053F">
      <w:pPr>
        <w:spacing w:line="279" w:lineRule="auto"/>
        <w:ind w:left="1540" w:right="6615" w:hanging="1080"/>
        <w:rPr>
          <w:rFonts w:ascii="Cambria" w:eastAsia="Cambria" w:hAnsi="Cambria" w:cs="Cambria"/>
          <w:sz w:val="22"/>
          <w:szCs w:val="22"/>
        </w:rPr>
      </w:pPr>
      <w:r>
        <w:rPr>
          <w:rFonts w:ascii="Cambria" w:eastAsia="Cambria" w:hAnsi="Cambria" w:cs="Cambria"/>
          <w:b/>
          <w:sz w:val="22"/>
          <w:szCs w:val="22"/>
        </w:rPr>
        <w:t xml:space="preserve">12. </w:t>
      </w:r>
      <w:r>
        <w:rPr>
          <w:rFonts w:ascii="Cambria" w:eastAsia="Cambria" w:hAnsi="Cambria" w:cs="Cambria"/>
          <w:b/>
          <w:sz w:val="22"/>
          <w:szCs w:val="22"/>
          <w:u w:val="single" w:color="000000"/>
        </w:rPr>
        <w:t>AirportServiceImpl:</w:t>
      </w:r>
      <w:r>
        <w:rPr>
          <w:rFonts w:ascii="Cambria" w:eastAsia="Cambria" w:hAnsi="Cambria" w:cs="Cambria"/>
          <w:b/>
          <w:sz w:val="22"/>
          <w:szCs w:val="22"/>
        </w:rPr>
        <w:t xml:space="preserve"> </w:t>
      </w:r>
      <w:r>
        <w:rPr>
          <w:rFonts w:ascii="Cambria" w:eastAsia="Cambria" w:hAnsi="Cambria" w:cs="Cambria"/>
          <w:sz w:val="22"/>
          <w:szCs w:val="22"/>
          <w:u w:val="single" w:color="000000"/>
        </w:rPr>
        <w:t>Attributes</w:t>
      </w:r>
      <w:r>
        <w:rPr>
          <w:rFonts w:ascii="Cambria" w:eastAsia="Cambria" w:hAnsi="Cambria" w:cs="Cambria"/>
          <w:sz w:val="22"/>
          <w:szCs w:val="22"/>
        </w:rPr>
        <w:t xml:space="preserve">: - </w:t>
      </w:r>
      <w:r>
        <w:rPr>
          <w:rFonts w:ascii="Cambria" w:eastAsia="Cambria" w:hAnsi="Cambria" w:cs="Cambria"/>
          <w:sz w:val="22"/>
          <w:szCs w:val="22"/>
          <w:u w:val="single" w:color="000000"/>
        </w:rPr>
        <w:t>M</w:t>
      </w:r>
      <w:r>
        <w:rPr>
          <w:rFonts w:ascii="Cambria" w:eastAsia="Cambria" w:hAnsi="Cambria" w:cs="Cambria"/>
          <w:sz w:val="22"/>
          <w:szCs w:val="22"/>
          <w:u w:val="single" w:color="000000"/>
        </w:rPr>
        <w:t>ethods</w:t>
      </w:r>
      <w:r>
        <w:rPr>
          <w:rFonts w:ascii="Cambria" w:eastAsia="Cambria" w:hAnsi="Cambria" w:cs="Cambria"/>
          <w:sz w:val="22"/>
          <w:szCs w:val="22"/>
        </w:rPr>
        <w:t xml:space="preserve"> :</w:t>
      </w:r>
    </w:p>
    <w:p w:rsidR="009943FE" w:rsidRDefault="00D9053F">
      <w:pPr>
        <w:spacing w:line="279" w:lineRule="auto"/>
        <w:ind w:left="2260" w:right="4220"/>
        <w:rPr>
          <w:rFonts w:ascii="Cambria" w:eastAsia="Cambria" w:hAnsi="Cambria" w:cs="Cambria"/>
          <w:sz w:val="22"/>
          <w:szCs w:val="22"/>
        </w:rPr>
      </w:pPr>
      <w:r>
        <w:rPr>
          <w:rFonts w:ascii="Cambria" w:eastAsia="Cambria" w:hAnsi="Cambria" w:cs="Cambria"/>
          <w:sz w:val="22"/>
          <w:szCs w:val="22"/>
        </w:rPr>
        <w:t>viewAirport(): List&lt;Airport&gt; :- Returns the list of all airports.</w:t>
      </w:r>
    </w:p>
    <w:p w:rsidR="009943FE" w:rsidRDefault="009943FE">
      <w:pPr>
        <w:spacing w:line="100" w:lineRule="exact"/>
        <w:rPr>
          <w:sz w:val="10"/>
          <w:szCs w:val="10"/>
        </w:rPr>
      </w:pPr>
    </w:p>
    <w:p w:rsidR="009943FE" w:rsidRDefault="009943FE">
      <w:pPr>
        <w:spacing w:line="200" w:lineRule="exact"/>
      </w:pPr>
    </w:p>
    <w:p w:rsidR="009943FE" w:rsidRDefault="00D9053F">
      <w:pPr>
        <w:ind w:left="2260"/>
        <w:rPr>
          <w:rFonts w:ascii="Cambria" w:eastAsia="Cambria" w:hAnsi="Cambria" w:cs="Cambria"/>
          <w:sz w:val="22"/>
          <w:szCs w:val="22"/>
        </w:rPr>
      </w:pPr>
      <w:r>
        <w:rPr>
          <w:rFonts w:ascii="Cambria" w:eastAsia="Cambria" w:hAnsi="Cambria" w:cs="Cambria"/>
          <w:sz w:val="22"/>
          <w:szCs w:val="22"/>
        </w:rPr>
        <w:t>viewAirport(String): Airport :-</w:t>
      </w:r>
    </w:p>
    <w:p w:rsidR="009943FE" w:rsidRDefault="00D9053F">
      <w:pPr>
        <w:spacing w:before="42"/>
        <w:ind w:left="2260"/>
        <w:rPr>
          <w:rFonts w:ascii="Cambria" w:eastAsia="Cambria" w:hAnsi="Cambria" w:cs="Cambria"/>
          <w:sz w:val="22"/>
          <w:szCs w:val="22"/>
        </w:rPr>
      </w:pPr>
      <w:r>
        <w:rPr>
          <w:rFonts w:ascii="Cambria" w:eastAsia="Cambria" w:hAnsi="Cambria" w:cs="Cambria"/>
          <w:sz w:val="22"/>
          <w:szCs w:val="22"/>
        </w:rPr>
        <w:t>Returns the details of an airport identifiable by the airport code.</w:t>
      </w:r>
    </w:p>
    <w:p w:rsidR="009943FE" w:rsidRDefault="009943FE">
      <w:pPr>
        <w:spacing w:line="200" w:lineRule="exact"/>
      </w:pPr>
    </w:p>
    <w:p w:rsidR="009943FE" w:rsidRDefault="009943FE">
      <w:pPr>
        <w:spacing w:line="200" w:lineRule="exact"/>
      </w:pPr>
    </w:p>
    <w:p w:rsidR="009943FE" w:rsidRDefault="009943FE">
      <w:pPr>
        <w:spacing w:before="5" w:line="240" w:lineRule="exact"/>
        <w:rPr>
          <w:sz w:val="24"/>
          <w:szCs w:val="24"/>
        </w:rPr>
      </w:pPr>
    </w:p>
    <w:p w:rsidR="009943FE" w:rsidRDefault="00D9053F">
      <w:pPr>
        <w:ind w:left="100"/>
        <w:rPr>
          <w:rFonts w:ascii="Arial" w:eastAsia="Arial" w:hAnsi="Arial" w:cs="Arial"/>
          <w:sz w:val="30"/>
          <w:szCs w:val="30"/>
        </w:rPr>
      </w:pPr>
      <w:r>
        <w:rPr>
          <w:rFonts w:ascii="Arial" w:eastAsia="Arial" w:hAnsi="Arial" w:cs="Arial"/>
          <w:b/>
          <w:color w:val="666666"/>
          <w:sz w:val="30"/>
          <w:szCs w:val="30"/>
        </w:rPr>
        <w:t>DAO Layer:</w:t>
      </w:r>
    </w:p>
    <w:p w:rsidR="009943FE" w:rsidRDefault="009943FE">
      <w:pPr>
        <w:spacing w:line="200" w:lineRule="exact"/>
      </w:pPr>
    </w:p>
    <w:p w:rsidR="009943FE" w:rsidRDefault="009943FE">
      <w:pPr>
        <w:spacing w:line="200" w:lineRule="exact"/>
      </w:pPr>
    </w:p>
    <w:p w:rsidR="009943FE" w:rsidRDefault="009943FE">
      <w:pPr>
        <w:spacing w:before="7" w:line="280" w:lineRule="exact"/>
        <w:rPr>
          <w:sz w:val="28"/>
          <w:szCs w:val="28"/>
        </w:rPr>
      </w:pPr>
    </w:p>
    <w:p w:rsidR="009943FE" w:rsidRDefault="00D9053F">
      <w:pPr>
        <w:ind w:left="460"/>
        <w:rPr>
          <w:rFonts w:ascii="Cambria" w:eastAsia="Cambria" w:hAnsi="Cambria" w:cs="Cambria"/>
          <w:sz w:val="22"/>
          <w:szCs w:val="22"/>
        </w:rPr>
      </w:pPr>
      <w:r>
        <w:rPr>
          <w:rFonts w:ascii="Cambria" w:eastAsia="Cambria" w:hAnsi="Cambria" w:cs="Cambria"/>
          <w:b/>
          <w:sz w:val="22"/>
          <w:szCs w:val="22"/>
        </w:rPr>
        <w:t xml:space="preserve">13. </w:t>
      </w:r>
      <w:r>
        <w:rPr>
          <w:rFonts w:ascii="Cambria" w:eastAsia="Cambria" w:hAnsi="Cambria" w:cs="Cambria"/>
          <w:b/>
          <w:sz w:val="22"/>
          <w:szCs w:val="22"/>
          <w:u w:val="single" w:color="000000"/>
        </w:rPr>
        <w:t>UserDaoImpl:</w:t>
      </w:r>
    </w:p>
    <w:p w:rsidR="009943FE" w:rsidRDefault="00D9053F">
      <w:pPr>
        <w:spacing w:before="42"/>
        <w:ind w:left="1540"/>
        <w:rPr>
          <w:rFonts w:ascii="Cambria" w:eastAsia="Cambria" w:hAnsi="Cambria" w:cs="Cambria"/>
          <w:sz w:val="22"/>
          <w:szCs w:val="22"/>
        </w:rPr>
      </w:pPr>
      <w:r>
        <w:rPr>
          <w:rFonts w:ascii="Cambria" w:eastAsia="Cambria" w:hAnsi="Cambria" w:cs="Cambria"/>
          <w:sz w:val="22"/>
          <w:szCs w:val="22"/>
          <w:u w:val="single" w:color="000000"/>
        </w:rPr>
        <w:t>Attributes:</w:t>
      </w:r>
    </w:p>
    <w:p w:rsidR="009943FE" w:rsidRDefault="00D9053F">
      <w:pPr>
        <w:spacing w:before="42"/>
        <w:ind w:left="2260"/>
        <w:rPr>
          <w:rFonts w:ascii="Cambria" w:eastAsia="Cambria" w:hAnsi="Cambria" w:cs="Cambria"/>
          <w:sz w:val="22"/>
          <w:szCs w:val="22"/>
        </w:rPr>
        <w:sectPr w:rsidR="009943FE">
          <w:pgSz w:w="12240" w:h="15840"/>
          <w:pgMar w:top="1480" w:right="1340" w:bottom="280" w:left="1340" w:header="0" w:footer="788" w:gutter="0"/>
          <w:cols w:space="720"/>
        </w:sectPr>
      </w:pPr>
      <w:r>
        <w:rPr>
          <w:rFonts w:ascii="Cambria" w:eastAsia="Cambria" w:hAnsi="Cambria" w:cs="Cambria"/>
          <w:sz w:val="22"/>
          <w:szCs w:val="22"/>
        </w:rPr>
        <w:t>userList: List&lt;User&gt;</w:t>
      </w:r>
    </w:p>
    <w:p w:rsidR="009943FE" w:rsidRDefault="009943FE">
      <w:pPr>
        <w:spacing w:before="9" w:line="220" w:lineRule="exact"/>
        <w:rPr>
          <w:sz w:val="22"/>
          <w:szCs w:val="22"/>
        </w:rPr>
      </w:pPr>
    </w:p>
    <w:p w:rsidR="009943FE" w:rsidRDefault="00D9053F">
      <w:pPr>
        <w:spacing w:before="31"/>
        <w:ind w:left="1180"/>
        <w:rPr>
          <w:rFonts w:ascii="Cambria" w:eastAsia="Cambria" w:hAnsi="Cambria" w:cs="Cambria"/>
          <w:sz w:val="22"/>
          <w:szCs w:val="22"/>
        </w:rPr>
      </w:pPr>
      <w:r>
        <w:rPr>
          <w:rFonts w:ascii="Cambria" w:eastAsia="Cambria" w:hAnsi="Cambria" w:cs="Cambria"/>
          <w:sz w:val="22"/>
          <w:szCs w:val="22"/>
          <w:u w:val="single" w:color="000000"/>
        </w:rPr>
        <w:t>Methods:</w:t>
      </w:r>
    </w:p>
    <w:p w:rsidR="009943FE" w:rsidRDefault="00D9053F">
      <w:pPr>
        <w:spacing w:before="42" w:line="279" w:lineRule="auto"/>
        <w:ind w:left="1900" w:right="5033"/>
        <w:rPr>
          <w:rFonts w:ascii="Cambria" w:eastAsia="Cambria" w:hAnsi="Cambria" w:cs="Cambria"/>
          <w:sz w:val="22"/>
          <w:szCs w:val="22"/>
        </w:rPr>
      </w:pPr>
      <w:r>
        <w:rPr>
          <w:rFonts w:ascii="Cambria" w:eastAsia="Cambria" w:hAnsi="Cambria" w:cs="Cambria"/>
          <w:sz w:val="22"/>
          <w:szCs w:val="22"/>
        </w:rPr>
        <w:t>addUser(User):User :- Adds a new user.</w:t>
      </w:r>
    </w:p>
    <w:p w:rsidR="009943FE" w:rsidRDefault="009943FE">
      <w:pPr>
        <w:spacing w:line="100" w:lineRule="exact"/>
        <w:rPr>
          <w:sz w:val="10"/>
          <w:szCs w:val="10"/>
        </w:rPr>
      </w:pPr>
    </w:p>
    <w:p w:rsidR="009943FE" w:rsidRDefault="009943FE">
      <w:pPr>
        <w:spacing w:line="200" w:lineRule="exact"/>
      </w:pPr>
    </w:p>
    <w:p w:rsidR="009943FE" w:rsidRDefault="00D9053F">
      <w:pPr>
        <w:ind w:left="1900"/>
        <w:rPr>
          <w:rFonts w:ascii="Cambria" w:eastAsia="Cambria" w:hAnsi="Cambria" w:cs="Cambria"/>
          <w:sz w:val="22"/>
          <w:szCs w:val="22"/>
        </w:rPr>
      </w:pPr>
      <w:r>
        <w:rPr>
          <w:rFonts w:ascii="Cambria" w:eastAsia="Cambria" w:hAnsi="Cambria" w:cs="Cambria"/>
          <w:sz w:val="22"/>
          <w:szCs w:val="22"/>
        </w:rPr>
        <w:t>viewUser(BigInteger):User :-</w:t>
      </w:r>
    </w:p>
    <w:p w:rsidR="009943FE" w:rsidRDefault="00D9053F">
      <w:pPr>
        <w:spacing w:before="42"/>
        <w:ind w:left="1900"/>
        <w:rPr>
          <w:rFonts w:ascii="Cambria" w:eastAsia="Cambria" w:hAnsi="Cambria" w:cs="Cambria"/>
          <w:sz w:val="22"/>
          <w:szCs w:val="22"/>
        </w:rPr>
      </w:pPr>
      <w:r>
        <w:rPr>
          <w:rFonts w:ascii="Cambria" w:eastAsia="Cambria" w:hAnsi="Cambria" w:cs="Cambria"/>
          <w:sz w:val="22"/>
          <w:szCs w:val="22"/>
        </w:rPr>
        <w:t>Shows the details of a user identifiable by the user id.</w:t>
      </w:r>
    </w:p>
    <w:p w:rsidR="009943FE" w:rsidRDefault="009943FE">
      <w:pPr>
        <w:spacing w:before="2" w:line="140" w:lineRule="exact"/>
        <w:rPr>
          <w:sz w:val="14"/>
          <w:szCs w:val="14"/>
        </w:rPr>
      </w:pPr>
    </w:p>
    <w:p w:rsidR="009943FE" w:rsidRDefault="009943FE">
      <w:pPr>
        <w:spacing w:line="200" w:lineRule="exact"/>
      </w:pPr>
    </w:p>
    <w:p w:rsidR="009943FE" w:rsidRDefault="00D9053F">
      <w:pPr>
        <w:spacing w:line="279" w:lineRule="auto"/>
        <w:ind w:left="1900" w:right="4297"/>
        <w:rPr>
          <w:rFonts w:ascii="Cambria" w:eastAsia="Cambria" w:hAnsi="Cambria" w:cs="Cambria"/>
          <w:sz w:val="22"/>
          <w:szCs w:val="22"/>
        </w:rPr>
      </w:pPr>
      <w:r>
        <w:rPr>
          <w:rFonts w:ascii="Cambria" w:eastAsia="Cambria" w:hAnsi="Cambria" w:cs="Cambria"/>
          <w:sz w:val="22"/>
          <w:szCs w:val="22"/>
        </w:rPr>
        <w:t>viewUser(): List&lt;User&gt; :- Shows the details of all users.</w:t>
      </w:r>
    </w:p>
    <w:p w:rsidR="009943FE" w:rsidRDefault="009943FE">
      <w:pPr>
        <w:spacing w:line="100" w:lineRule="exact"/>
        <w:rPr>
          <w:sz w:val="10"/>
          <w:szCs w:val="10"/>
        </w:rPr>
      </w:pPr>
    </w:p>
    <w:p w:rsidR="009943FE" w:rsidRDefault="009943FE">
      <w:pPr>
        <w:spacing w:line="200" w:lineRule="exact"/>
      </w:pPr>
    </w:p>
    <w:p w:rsidR="009943FE" w:rsidRDefault="00D9053F">
      <w:pPr>
        <w:spacing w:line="279" w:lineRule="auto"/>
        <w:ind w:left="1900" w:right="4324"/>
        <w:rPr>
          <w:rFonts w:ascii="Cambria" w:eastAsia="Cambria" w:hAnsi="Cambria" w:cs="Cambria"/>
          <w:sz w:val="22"/>
          <w:szCs w:val="22"/>
        </w:rPr>
      </w:pPr>
      <w:r>
        <w:rPr>
          <w:rFonts w:ascii="Cambria" w:eastAsia="Cambria" w:hAnsi="Cambria" w:cs="Cambria"/>
          <w:sz w:val="22"/>
          <w:szCs w:val="22"/>
        </w:rPr>
        <w:t>updateUser(User):User :- Updates the details of a user.</w:t>
      </w:r>
    </w:p>
    <w:p w:rsidR="009943FE" w:rsidRDefault="009943FE">
      <w:pPr>
        <w:spacing w:line="100" w:lineRule="exact"/>
        <w:rPr>
          <w:sz w:val="10"/>
          <w:szCs w:val="10"/>
        </w:rPr>
      </w:pPr>
    </w:p>
    <w:p w:rsidR="009943FE" w:rsidRDefault="009943FE">
      <w:pPr>
        <w:spacing w:line="200" w:lineRule="exact"/>
      </w:pPr>
    </w:p>
    <w:p w:rsidR="009943FE" w:rsidRDefault="00D9053F">
      <w:pPr>
        <w:ind w:left="1900"/>
        <w:rPr>
          <w:rFonts w:ascii="Cambria" w:eastAsia="Cambria" w:hAnsi="Cambria" w:cs="Cambria"/>
          <w:sz w:val="22"/>
          <w:szCs w:val="22"/>
        </w:rPr>
      </w:pPr>
      <w:r>
        <w:rPr>
          <w:rFonts w:ascii="Cambria" w:eastAsia="Cambria" w:hAnsi="Cambria" w:cs="Cambria"/>
          <w:sz w:val="22"/>
          <w:szCs w:val="22"/>
        </w:rPr>
        <w:t>deleteUser(BigInteger):void</w:t>
      </w:r>
    </w:p>
    <w:p w:rsidR="009943FE" w:rsidRDefault="00D9053F">
      <w:pPr>
        <w:spacing w:before="42"/>
        <w:ind w:left="1900"/>
        <w:rPr>
          <w:rFonts w:ascii="Cambria" w:eastAsia="Cambria" w:hAnsi="Cambria" w:cs="Cambria"/>
          <w:sz w:val="22"/>
          <w:szCs w:val="22"/>
        </w:rPr>
      </w:pPr>
      <w:r>
        <w:rPr>
          <w:rFonts w:ascii="Cambria" w:eastAsia="Cambria" w:hAnsi="Cambria" w:cs="Cambria"/>
          <w:sz w:val="22"/>
          <w:szCs w:val="22"/>
        </w:rPr>
        <w:t>Removes a user as per the user id.</w:t>
      </w:r>
    </w:p>
    <w:p w:rsidR="009943FE" w:rsidRDefault="009943FE">
      <w:pPr>
        <w:spacing w:before="2" w:line="140" w:lineRule="exact"/>
        <w:rPr>
          <w:sz w:val="14"/>
          <w:szCs w:val="14"/>
        </w:rPr>
      </w:pPr>
    </w:p>
    <w:p w:rsidR="009943FE" w:rsidRDefault="009943FE">
      <w:pPr>
        <w:spacing w:line="200" w:lineRule="exact"/>
      </w:pPr>
    </w:p>
    <w:p w:rsidR="009943FE" w:rsidRDefault="00D9053F">
      <w:pPr>
        <w:ind w:left="100"/>
        <w:rPr>
          <w:rFonts w:ascii="Cambria" w:eastAsia="Cambria" w:hAnsi="Cambria" w:cs="Cambria"/>
          <w:sz w:val="22"/>
          <w:szCs w:val="22"/>
        </w:rPr>
      </w:pPr>
      <w:r>
        <w:rPr>
          <w:rFonts w:ascii="Cambria" w:eastAsia="Cambria" w:hAnsi="Cambria" w:cs="Cambria"/>
          <w:b/>
          <w:sz w:val="22"/>
          <w:szCs w:val="22"/>
        </w:rPr>
        <w:t xml:space="preserve">14. </w:t>
      </w:r>
      <w:r>
        <w:rPr>
          <w:rFonts w:ascii="Cambria" w:eastAsia="Cambria" w:hAnsi="Cambria" w:cs="Cambria"/>
          <w:b/>
          <w:sz w:val="22"/>
          <w:szCs w:val="22"/>
          <w:u w:val="single" w:color="000000"/>
        </w:rPr>
        <w:t>BookingDaoImpl:</w:t>
      </w:r>
    </w:p>
    <w:p w:rsidR="009943FE" w:rsidRDefault="00D9053F">
      <w:pPr>
        <w:spacing w:before="42"/>
        <w:ind w:left="1180"/>
        <w:rPr>
          <w:rFonts w:ascii="Cambria" w:eastAsia="Cambria" w:hAnsi="Cambria" w:cs="Cambria"/>
          <w:sz w:val="22"/>
          <w:szCs w:val="22"/>
        </w:rPr>
      </w:pPr>
      <w:r>
        <w:rPr>
          <w:rFonts w:ascii="Cambria" w:eastAsia="Cambria" w:hAnsi="Cambria" w:cs="Cambria"/>
          <w:sz w:val="22"/>
          <w:szCs w:val="22"/>
          <w:u w:val="single" w:color="000000"/>
        </w:rPr>
        <w:t>Attributes:</w:t>
      </w:r>
    </w:p>
    <w:p w:rsidR="009943FE" w:rsidRDefault="00D9053F">
      <w:pPr>
        <w:spacing w:before="42"/>
        <w:ind w:left="1900"/>
        <w:rPr>
          <w:rFonts w:ascii="Cambria" w:eastAsia="Cambria" w:hAnsi="Cambria" w:cs="Cambria"/>
          <w:sz w:val="22"/>
          <w:szCs w:val="22"/>
        </w:rPr>
      </w:pPr>
      <w:r>
        <w:rPr>
          <w:rFonts w:ascii="Cambria" w:eastAsia="Cambria" w:hAnsi="Cambria" w:cs="Cambria"/>
          <w:sz w:val="22"/>
          <w:szCs w:val="22"/>
        </w:rPr>
        <w:t>bookingList: List&lt;Booking&gt;</w:t>
      </w:r>
    </w:p>
    <w:p w:rsidR="009943FE" w:rsidRDefault="009943FE">
      <w:pPr>
        <w:spacing w:line="200" w:lineRule="exact"/>
      </w:pPr>
    </w:p>
    <w:p w:rsidR="009943FE" w:rsidRDefault="009943FE">
      <w:pPr>
        <w:spacing w:line="200" w:lineRule="exact"/>
      </w:pPr>
    </w:p>
    <w:p w:rsidR="009943FE" w:rsidRDefault="009943FE">
      <w:pPr>
        <w:spacing w:before="2" w:line="240" w:lineRule="exact"/>
        <w:rPr>
          <w:sz w:val="24"/>
          <w:szCs w:val="24"/>
        </w:rPr>
      </w:pPr>
    </w:p>
    <w:p w:rsidR="009943FE" w:rsidRDefault="00D9053F">
      <w:pPr>
        <w:ind w:left="1180"/>
        <w:rPr>
          <w:rFonts w:ascii="Cambria" w:eastAsia="Cambria" w:hAnsi="Cambria" w:cs="Cambria"/>
          <w:sz w:val="22"/>
          <w:szCs w:val="22"/>
        </w:rPr>
      </w:pPr>
      <w:r>
        <w:rPr>
          <w:rFonts w:ascii="Cambria" w:eastAsia="Cambria" w:hAnsi="Cambria" w:cs="Cambria"/>
          <w:sz w:val="22"/>
          <w:szCs w:val="22"/>
          <w:u w:val="single" w:color="000000"/>
        </w:rPr>
        <w:t>Methods:</w:t>
      </w:r>
    </w:p>
    <w:p w:rsidR="009943FE" w:rsidRDefault="00D9053F">
      <w:pPr>
        <w:spacing w:before="42"/>
        <w:ind w:left="1900"/>
        <w:rPr>
          <w:rFonts w:ascii="Cambria" w:eastAsia="Cambria" w:hAnsi="Cambria" w:cs="Cambria"/>
          <w:sz w:val="22"/>
          <w:szCs w:val="22"/>
        </w:rPr>
      </w:pPr>
      <w:r>
        <w:rPr>
          <w:rFonts w:ascii="Cambria" w:eastAsia="Cambria" w:hAnsi="Cambria" w:cs="Cambria"/>
          <w:w w:val="99"/>
          <w:sz w:val="23"/>
          <w:szCs w:val="23"/>
        </w:rPr>
        <w:t>addBooking(Booking):Booking</w:t>
      </w:r>
      <w:r>
        <w:rPr>
          <w:rFonts w:ascii="Cambria" w:eastAsia="Cambria" w:hAnsi="Cambria" w:cs="Cambria"/>
          <w:sz w:val="23"/>
          <w:szCs w:val="23"/>
        </w:rPr>
        <w:t xml:space="preserve"> </w:t>
      </w:r>
      <w:r>
        <w:rPr>
          <w:rFonts w:ascii="Cambria" w:eastAsia="Cambria" w:hAnsi="Cambria" w:cs="Cambria"/>
          <w:sz w:val="22"/>
          <w:szCs w:val="22"/>
        </w:rPr>
        <w:t>:- Creates a new booking.</w:t>
      </w:r>
    </w:p>
    <w:p w:rsidR="009943FE" w:rsidRDefault="009943FE">
      <w:pPr>
        <w:spacing w:before="2" w:line="140" w:lineRule="exact"/>
        <w:rPr>
          <w:sz w:val="14"/>
          <w:szCs w:val="14"/>
        </w:rPr>
      </w:pPr>
    </w:p>
    <w:p w:rsidR="009943FE" w:rsidRDefault="009943FE">
      <w:pPr>
        <w:spacing w:line="200" w:lineRule="exact"/>
      </w:pPr>
    </w:p>
    <w:p w:rsidR="009943FE" w:rsidRDefault="00D9053F">
      <w:pPr>
        <w:spacing w:line="279" w:lineRule="auto"/>
        <w:ind w:left="1900" w:right="379"/>
        <w:rPr>
          <w:rFonts w:ascii="Cambria" w:eastAsia="Cambria" w:hAnsi="Cambria" w:cs="Cambria"/>
          <w:sz w:val="22"/>
          <w:szCs w:val="22"/>
        </w:rPr>
      </w:pPr>
      <w:r>
        <w:rPr>
          <w:rFonts w:ascii="Cambria" w:eastAsia="Cambria" w:hAnsi="Cambria" w:cs="Cambria"/>
          <w:w w:val="99"/>
          <w:sz w:val="23"/>
          <w:szCs w:val="23"/>
        </w:rPr>
        <w:t>modifyBooking(Booking):</w:t>
      </w:r>
      <w:r>
        <w:rPr>
          <w:rFonts w:ascii="Cambria" w:eastAsia="Cambria" w:hAnsi="Cambria" w:cs="Cambria"/>
          <w:sz w:val="23"/>
          <w:szCs w:val="23"/>
        </w:rPr>
        <w:t xml:space="preserve"> </w:t>
      </w:r>
      <w:r>
        <w:rPr>
          <w:rFonts w:ascii="Cambria" w:eastAsia="Cambria" w:hAnsi="Cambria" w:cs="Cambria"/>
          <w:w w:val="99"/>
          <w:sz w:val="23"/>
          <w:szCs w:val="23"/>
        </w:rPr>
        <w:t>Booking</w:t>
      </w:r>
      <w:r>
        <w:rPr>
          <w:rFonts w:ascii="Cambria" w:eastAsia="Cambria" w:hAnsi="Cambria" w:cs="Cambria"/>
          <w:sz w:val="23"/>
          <w:szCs w:val="23"/>
        </w:rPr>
        <w:t xml:space="preserve"> </w:t>
      </w:r>
      <w:r>
        <w:rPr>
          <w:rFonts w:ascii="Cambria" w:eastAsia="Cambria" w:hAnsi="Cambria" w:cs="Cambria"/>
          <w:sz w:val="22"/>
          <w:szCs w:val="22"/>
        </w:rPr>
        <w:t>:- Modifies a previous booking. All information related to the booking except the booking id can be modified.</w:t>
      </w:r>
    </w:p>
    <w:p w:rsidR="009943FE" w:rsidRDefault="009943FE">
      <w:pPr>
        <w:spacing w:line="100" w:lineRule="exact"/>
        <w:rPr>
          <w:sz w:val="10"/>
          <w:szCs w:val="10"/>
        </w:rPr>
      </w:pPr>
    </w:p>
    <w:p w:rsidR="009943FE" w:rsidRDefault="009943FE">
      <w:pPr>
        <w:spacing w:line="200" w:lineRule="exact"/>
      </w:pPr>
    </w:p>
    <w:p w:rsidR="009943FE" w:rsidRDefault="00D9053F">
      <w:pPr>
        <w:spacing w:line="279" w:lineRule="auto"/>
        <w:ind w:left="1900" w:right="302"/>
        <w:rPr>
          <w:rFonts w:ascii="Cambria" w:eastAsia="Cambria" w:hAnsi="Cambria" w:cs="Cambria"/>
          <w:sz w:val="22"/>
          <w:szCs w:val="22"/>
        </w:rPr>
      </w:pPr>
      <w:r>
        <w:rPr>
          <w:rFonts w:ascii="Cambria" w:eastAsia="Cambria" w:hAnsi="Cambria" w:cs="Cambria"/>
          <w:w w:val="99"/>
          <w:sz w:val="23"/>
          <w:szCs w:val="23"/>
        </w:rPr>
        <w:t>viewBooking(BigInteger):</w:t>
      </w:r>
      <w:r>
        <w:rPr>
          <w:rFonts w:ascii="Cambria" w:eastAsia="Cambria" w:hAnsi="Cambria" w:cs="Cambria"/>
          <w:sz w:val="23"/>
          <w:szCs w:val="23"/>
        </w:rPr>
        <w:t xml:space="preserve"> </w:t>
      </w:r>
      <w:r>
        <w:rPr>
          <w:rFonts w:ascii="Cambria" w:eastAsia="Cambria" w:hAnsi="Cambria" w:cs="Cambria"/>
          <w:w w:val="99"/>
          <w:sz w:val="23"/>
          <w:szCs w:val="23"/>
        </w:rPr>
        <w:t>List&lt;Booking&gt;</w:t>
      </w:r>
      <w:r>
        <w:rPr>
          <w:rFonts w:ascii="Cambria" w:eastAsia="Cambria" w:hAnsi="Cambria" w:cs="Cambria"/>
          <w:sz w:val="23"/>
          <w:szCs w:val="23"/>
        </w:rPr>
        <w:t xml:space="preserve"> </w:t>
      </w:r>
      <w:r>
        <w:rPr>
          <w:rFonts w:ascii="Cambria" w:eastAsia="Cambria" w:hAnsi="Cambria" w:cs="Cambria"/>
          <w:sz w:val="22"/>
          <w:szCs w:val="22"/>
        </w:rPr>
        <w:t>:- Retrieves a booking made by the user based on the booking id.</w:t>
      </w:r>
    </w:p>
    <w:p w:rsidR="009943FE" w:rsidRDefault="009943FE">
      <w:pPr>
        <w:spacing w:line="100" w:lineRule="exact"/>
        <w:rPr>
          <w:sz w:val="10"/>
          <w:szCs w:val="10"/>
        </w:rPr>
      </w:pPr>
    </w:p>
    <w:p w:rsidR="009943FE" w:rsidRDefault="009943FE">
      <w:pPr>
        <w:spacing w:line="200" w:lineRule="exact"/>
      </w:pPr>
    </w:p>
    <w:p w:rsidR="009943FE" w:rsidRDefault="00D9053F">
      <w:pPr>
        <w:spacing w:line="279" w:lineRule="auto"/>
        <w:ind w:left="1900" w:right="553"/>
        <w:rPr>
          <w:rFonts w:ascii="Cambria" w:eastAsia="Cambria" w:hAnsi="Cambria" w:cs="Cambria"/>
          <w:sz w:val="22"/>
          <w:szCs w:val="22"/>
        </w:rPr>
      </w:pPr>
      <w:r>
        <w:rPr>
          <w:rFonts w:ascii="Cambria" w:eastAsia="Cambria" w:hAnsi="Cambria" w:cs="Cambria"/>
          <w:sz w:val="22"/>
          <w:szCs w:val="22"/>
        </w:rPr>
        <w:t>viewBooking(): List&lt;Booking&gt;</w:t>
      </w:r>
      <w:r>
        <w:rPr>
          <w:rFonts w:ascii="Cambria" w:eastAsia="Cambria" w:hAnsi="Cambria" w:cs="Cambria"/>
          <w:sz w:val="22"/>
          <w:szCs w:val="22"/>
        </w:rPr>
        <w:t xml:space="preserve"> :- Retrieves a list of all the bookings made.</w:t>
      </w:r>
    </w:p>
    <w:p w:rsidR="009943FE" w:rsidRDefault="009943FE">
      <w:pPr>
        <w:spacing w:line="200" w:lineRule="exact"/>
      </w:pPr>
    </w:p>
    <w:p w:rsidR="009943FE" w:rsidRDefault="009943FE">
      <w:pPr>
        <w:spacing w:line="200" w:lineRule="exact"/>
      </w:pPr>
    </w:p>
    <w:p w:rsidR="009943FE" w:rsidRDefault="009943FE">
      <w:pPr>
        <w:spacing w:line="200" w:lineRule="exact"/>
      </w:pPr>
    </w:p>
    <w:p w:rsidR="009943FE" w:rsidRDefault="00D9053F">
      <w:pPr>
        <w:ind w:left="1900"/>
        <w:rPr>
          <w:rFonts w:ascii="Cambria" w:eastAsia="Cambria" w:hAnsi="Cambria" w:cs="Cambria"/>
          <w:sz w:val="22"/>
          <w:szCs w:val="22"/>
        </w:rPr>
      </w:pPr>
      <w:r>
        <w:rPr>
          <w:rFonts w:ascii="Cambria" w:eastAsia="Cambria" w:hAnsi="Cambria" w:cs="Cambria"/>
          <w:w w:val="99"/>
          <w:sz w:val="23"/>
          <w:szCs w:val="23"/>
        </w:rPr>
        <w:t>deleteBooking(BigInteger):</w:t>
      </w:r>
      <w:r>
        <w:rPr>
          <w:rFonts w:ascii="Cambria" w:eastAsia="Cambria" w:hAnsi="Cambria" w:cs="Cambria"/>
          <w:sz w:val="23"/>
          <w:szCs w:val="23"/>
        </w:rPr>
        <w:t xml:space="preserve"> </w:t>
      </w:r>
      <w:r>
        <w:rPr>
          <w:rFonts w:ascii="Cambria" w:eastAsia="Cambria" w:hAnsi="Cambria" w:cs="Cambria"/>
          <w:w w:val="99"/>
          <w:sz w:val="23"/>
          <w:szCs w:val="23"/>
        </w:rPr>
        <w:t>void</w:t>
      </w:r>
      <w:r>
        <w:rPr>
          <w:rFonts w:ascii="Cambria" w:eastAsia="Cambria" w:hAnsi="Cambria" w:cs="Cambria"/>
          <w:sz w:val="23"/>
          <w:szCs w:val="23"/>
        </w:rPr>
        <w:t xml:space="preserve"> </w:t>
      </w:r>
      <w:r>
        <w:rPr>
          <w:rFonts w:ascii="Cambria" w:eastAsia="Cambria" w:hAnsi="Cambria" w:cs="Cambria"/>
          <w:sz w:val="22"/>
          <w:szCs w:val="22"/>
        </w:rPr>
        <w:t>:-</w:t>
      </w:r>
    </w:p>
    <w:p w:rsidR="009943FE" w:rsidRDefault="00D9053F">
      <w:pPr>
        <w:spacing w:before="42"/>
        <w:ind w:left="1900"/>
        <w:rPr>
          <w:rFonts w:ascii="Cambria" w:eastAsia="Cambria" w:hAnsi="Cambria" w:cs="Cambria"/>
          <w:sz w:val="22"/>
          <w:szCs w:val="22"/>
        </w:rPr>
      </w:pPr>
      <w:r>
        <w:rPr>
          <w:rFonts w:ascii="Cambria" w:eastAsia="Cambria" w:hAnsi="Cambria" w:cs="Cambria"/>
          <w:sz w:val="22"/>
          <w:szCs w:val="22"/>
        </w:rPr>
        <w:t>Deletes a previous booking identifiable by the ‘bookingId’.</w:t>
      </w:r>
    </w:p>
    <w:p w:rsidR="009943FE" w:rsidRDefault="009943FE">
      <w:pPr>
        <w:spacing w:before="2" w:line="140" w:lineRule="exact"/>
        <w:rPr>
          <w:sz w:val="14"/>
          <w:szCs w:val="14"/>
        </w:rPr>
      </w:pPr>
    </w:p>
    <w:p w:rsidR="009943FE" w:rsidRDefault="009943FE">
      <w:pPr>
        <w:spacing w:line="200" w:lineRule="exact"/>
      </w:pPr>
    </w:p>
    <w:p w:rsidR="009943FE" w:rsidRDefault="00D9053F">
      <w:pPr>
        <w:ind w:left="100"/>
        <w:rPr>
          <w:rFonts w:ascii="Cambria" w:eastAsia="Cambria" w:hAnsi="Cambria" w:cs="Cambria"/>
          <w:sz w:val="22"/>
          <w:szCs w:val="22"/>
        </w:rPr>
      </w:pPr>
      <w:r>
        <w:rPr>
          <w:rFonts w:ascii="Cambria" w:eastAsia="Cambria" w:hAnsi="Cambria" w:cs="Cambria"/>
          <w:b/>
          <w:sz w:val="22"/>
          <w:szCs w:val="22"/>
        </w:rPr>
        <w:t xml:space="preserve">15. </w:t>
      </w:r>
      <w:r>
        <w:rPr>
          <w:rFonts w:ascii="Cambria" w:eastAsia="Cambria" w:hAnsi="Cambria" w:cs="Cambria"/>
          <w:b/>
          <w:sz w:val="22"/>
          <w:szCs w:val="22"/>
          <w:u w:val="single" w:color="000000"/>
        </w:rPr>
        <w:t>FlightDaoImpl:</w:t>
      </w:r>
    </w:p>
    <w:p w:rsidR="009943FE" w:rsidRDefault="00D9053F">
      <w:pPr>
        <w:spacing w:before="42"/>
        <w:ind w:left="1180"/>
        <w:rPr>
          <w:rFonts w:ascii="Cambria" w:eastAsia="Cambria" w:hAnsi="Cambria" w:cs="Cambria"/>
          <w:sz w:val="22"/>
          <w:szCs w:val="22"/>
        </w:rPr>
      </w:pPr>
      <w:r>
        <w:rPr>
          <w:rFonts w:ascii="Cambria" w:eastAsia="Cambria" w:hAnsi="Cambria" w:cs="Cambria"/>
          <w:sz w:val="22"/>
          <w:szCs w:val="22"/>
          <w:u w:val="single" w:color="000000"/>
        </w:rPr>
        <w:t>Attributes:</w:t>
      </w:r>
    </w:p>
    <w:p w:rsidR="009943FE" w:rsidRDefault="00D9053F">
      <w:pPr>
        <w:spacing w:before="42"/>
        <w:ind w:left="1900"/>
        <w:rPr>
          <w:rFonts w:ascii="Cambria" w:eastAsia="Cambria" w:hAnsi="Cambria" w:cs="Cambria"/>
          <w:sz w:val="22"/>
          <w:szCs w:val="22"/>
        </w:rPr>
        <w:sectPr w:rsidR="009943FE">
          <w:pgSz w:w="12240" w:h="15840"/>
          <w:pgMar w:top="1480" w:right="1340" w:bottom="280" w:left="1700" w:header="0" w:footer="788" w:gutter="0"/>
          <w:cols w:space="720"/>
        </w:sectPr>
      </w:pPr>
      <w:r>
        <w:rPr>
          <w:rFonts w:ascii="Cambria" w:eastAsia="Cambria" w:hAnsi="Cambria" w:cs="Cambria"/>
          <w:sz w:val="22"/>
          <w:szCs w:val="22"/>
        </w:rPr>
        <w:t>flightList: List&lt;Flight&gt;</w:t>
      </w:r>
    </w:p>
    <w:p w:rsidR="009943FE" w:rsidRDefault="00D9053F">
      <w:pPr>
        <w:spacing w:before="81"/>
        <w:ind w:left="1144" w:right="7048"/>
        <w:jc w:val="center"/>
        <w:rPr>
          <w:rFonts w:ascii="Cambria" w:eastAsia="Cambria" w:hAnsi="Cambria" w:cs="Cambria"/>
          <w:sz w:val="22"/>
          <w:szCs w:val="22"/>
        </w:rPr>
      </w:pPr>
      <w:r>
        <w:rPr>
          <w:rFonts w:ascii="Cambria" w:eastAsia="Cambria" w:hAnsi="Cambria" w:cs="Cambria"/>
          <w:sz w:val="22"/>
          <w:szCs w:val="22"/>
          <w:u w:val="single" w:color="000000"/>
        </w:rPr>
        <w:lastRenderedPageBreak/>
        <w:t>Methods:</w:t>
      </w:r>
    </w:p>
    <w:p w:rsidR="009943FE" w:rsidRDefault="00D9053F">
      <w:pPr>
        <w:spacing w:before="42"/>
        <w:ind w:left="1900"/>
        <w:rPr>
          <w:rFonts w:ascii="Cambria" w:eastAsia="Cambria" w:hAnsi="Cambria" w:cs="Cambria"/>
          <w:sz w:val="23"/>
          <w:szCs w:val="23"/>
        </w:rPr>
      </w:pPr>
      <w:r>
        <w:rPr>
          <w:rFonts w:ascii="Cambria" w:eastAsia="Cambria" w:hAnsi="Cambria" w:cs="Cambria"/>
          <w:w w:val="99"/>
          <w:sz w:val="23"/>
          <w:szCs w:val="23"/>
        </w:rPr>
        <w:t>addFlight(Flight):</w:t>
      </w:r>
      <w:r>
        <w:rPr>
          <w:rFonts w:ascii="Cambria" w:eastAsia="Cambria" w:hAnsi="Cambria" w:cs="Cambria"/>
          <w:sz w:val="23"/>
          <w:szCs w:val="23"/>
        </w:rPr>
        <w:t xml:space="preserve"> </w:t>
      </w:r>
      <w:r>
        <w:rPr>
          <w:rFonts w:ascii="Cambria" w:eastAsia="Cambria" w:hAnsi="Cambria" w:cs="Cambria"/>
          <w:w w:val="99"/>
          <w:sz w:val="23"/>
          <w:szCs w:val="23"/>
        </w:rPr>
        <w:t>Flight</w:t>
      </w:r>
      <w:r>
        <w:rPr>
          <w:rFonts w:ascii="Cambria" w:eastAsia="Cambria" w:hAnsi="Cambria" w:cs="Cambria"/>
          <w:sz w:val="23"/>
          <w:szCs w:val="23"/>
        </w:rPr>
        <w:t xml:space="preserve"> </w:t>
      </w:r>
      <w:r>
        <w:rPr>
          <w:rFonts w:ascii="Cambria" w:eastAsia="Cambria" w:hAnsi="Cambria" w:cs="Cambria"/>
          <w:w w:val="99"/>
          <w:sz w:val="23"/>
          <w:szCs w:val="23"/>
        </w:rPr>
        <w:t>:-</w:t>
      </w:r>
    </w:p>
    <w:p w:rsidR="009943FE" w:rsidRDefault="00D9053F">
      <w:pPr>
        <w:spacing w:before="42"/>
        <w:ind w:left="1900"/>
        <w:rPr>
          <w:rFonts w:ascii="Cambria" w:eastAsia="Cambria" w:hAnsi="Cambria" w:cs="Cambria"/>
          <w:sz w:val="22"/>
          <w:szCs w:val="22"/>
        </w:rPr>
      </w:pPr>
      <w:r>
        <w:rPr>
          <w:rFonts w:ascii="Cambria" w:eastAsia="Cambria" w:hAnsi="Cambria" w:cs="Cambria"/>
          <w:sz w:val="22"/>
          <w:szCs w:val="22"/>
        </w:rPr>
        <w:t>Adds a new flight which can be scheduled.</w:t>
      </w:r>
    </w:p>
    <w:p w:rsidR="009943FE" w:rsidRDefault="009943FE">
      <w:pPr>
        <w:spacing w:before="2" w:line="140" w:lineRule="exact"/>
        <w:rPr>
          <w:sz w:val="14"/>
          <w:szCs w:val="14"/>
        </w:rPr>
      </w:pPr>
    </w:p>
    <w:p w:rsidR="009943FE" w:rsidRDefault="009943FE">
      <w:pPr>
        <w:spacing w:line="200" w:lineRule="exact"/>
      </w:pPr>
    </w:p>
    <w:p w:rsidR="009943FE" w:rsidRDefault="00D9053F">
      <w:pPr>
        <w:ind w:left="1900"/>
        <w:rPr>
          <w:rFonts w:ascii="Cambria" w:eastAsia="Cambria" w:hAnsi="Cambria" w:cs="Cambria"/>
          <w:sz w:val="23"/>
          <w:szCs w:val="23"/>
        </w:rPr>
      </w:pPr>
      <w:r>
        <w:rPr>
          <w:rFonts w:ascii="Cambria" w:eastAsia="Cambria" w:hAnsi="Cambria" w:cs="Cambria"/>
          <w:w w:val="99"/>
          <w:sz w:val="23"/>
          <w:szCs w:val="23"/>
        </w:rPr>
        <w:t>modifyFlight(Flight):</w:t>
      </w:r>
      <w:r>
        <w:rPr>
          <w:rFonts w:ascii="Cambria" w:eastAsia="Cambria" w:hAnsi="Cambria" w:cs="Cambria"/>
          <w:sz w:val="23"/>
          <w:szCs w:val="23"/>
        </w:rPr>
        <w:t xml:space="preserve"> </w:t>
      </w:r>
      <w:r>
        <w:rPr>
          <w:rFonts w:ascii="Cambria" w:eastAsia="Cambria" w:hAnsi="Cambria" w:cs="Cambria"/>
          <w:w w:val="99"/>
          <w:sz w:val="23"/>
          <w:szCs w:val="23"/>
        </w:rPr>
        <w:t>Flight</w:t>
      </w:r>
      <w:r>
        <w:rPr>
          <w:rFonts w:ascii="Cambria" w:eastAsia="Cambria" w:hAnsi="Cambria" w:cs="Cambria"/>
          <w:sz w:val="23"/>
          <w:szCs w:val="23"/>
        </w:rPr>
        <w:t xml:space="preserve"> </w:t>
      </w:r>
      <w:r>
        <w:rPr>
          <w:rFonts w:ascii="Cambria" w:eastAsia="Cambria" w:hAnsi="Cambria" w:cs="Cambria"/>
          <w:w w:val="99"/>
          <w:sz w:val="23"/>
          <w:szCs w:val="23"/>
        </w:rPr>
        <w:t>:-</w:t>
      </w:r>
    </w:p>
    <w:p w:rsidR="009943FE" w:rsidRDefault="00D9053F">
      <w:pPr>
        <w:spacing w:before="42"/>
        <w:ind w:left="1900"/>
        <w:rPr>
          <w:rFonts w:ascii="Cambria" w:eastAsia="Cambria" w:hAnsi="Cambria" w:cs="Cambria"/>
          <w:sz w:val="22"/>
          <w:szCs w:val="22"/>
        </w:rPr>
      </w:pPr>
      <w:r>
        <w:rPr>
          <w:rFonts w:ascii="Cambria" w:eastAsia="Cambria" w:hAnsi="Cambria" w:cs="Cambria"/>
          <w:sz w:val="22"/>
          <w:szCs w:val="22"/>
        </w:rPr>
        <w:t>Modify the details of a flight.</w:t>
      </w:r>
    </w:p>
    <w:p w:rsidR="009943FE" w:rsidRDefault="009943FE">
      <w:pPr>
        <w:spacing w:before="2" w:line="140" w:lineRule="exact"/>
        <w:rPr>
          <w:sz w:val="14"/>
          <w:szCs w:val="14"/>
        </w:rPr>
      </w:pPr>
    </w:p>
    <w:p w:rsidR="009943FE" w:rsidRDefault="009943FE">
      <w:pPr>
        <w:spacing w:line="200" w:lineRule="exact"/>
      </w:pPr>
    </w:p>
    <w:p w:rsidR="009943FE" w:rsidRDefault="00D9053F">
      <w:pPr>
        <w:ind w:left="1900"/>
        <w:rPr>
          <w:rFonts w:ascii="Cambria" w:eastAsia="Cambria" w:hAnsi="Cambria" w:cs="Cambria"/>
          <w:sz w:val="22"/>
          <w:szCs w:val="22"/>
        </w:rPr>
      </w:pPr>
      <w:r>
        <w:rPr>
          <w:rFonts w:ascii="Cambria" w:eastAsia="Cambria" w:hAnsi="Cambria" w:cs="Cambria"/>
          <w:sz w:val="22"/>
          <w:szCs w:val="22"/>
        </w:rPr>
        <w:t>viewFlight(BigInteger): Flight :-</w:t>
      </w:r>
    </w:p>
    <w:p w:rsidR="009943FE" w:rsidRDefault="00D9053F">
      <w:pPr>
        <w:spacing w:before="42"/>
        <w:ind w:left="1900"/>
        <w:rPr>
          <w:rFonts w:ascii="Cambria" w:eastAsia="Cambria" w:hAnsi="Cambria" w:cs="Cambria"/>
          <w:sz w:val="22"/>
          <w:szCs w:val="22"/>
        </w:rPr>
      </w:pPr>
      <w:r>
        <w:rPr>
          <w:rFonts w:ascii="Cambria" w:eastAsia="Cambria" w:hAnsi="Cambria" w:cs="Cambria"/>
          <w:sz w:val="22"/>
          <w:szCs w:val="22"/>
        </w:rPr>
        <w:t>Shows the details of a flight specified by the flight number.</w:t>
      </w:r>
    </w:p>
    <w:p w:rsidR="009943FE" w:rsidRDefault="009943FE">
      <w:pPr>
        <w:spacing w:before="2" w:line="140" w:lineRule="exact"/>
        <w:rPr>
          <w:sz w:val="14"/>
          <w:szCs w:val="14"/>
        </w:rPr>
      </w:pPr>
    </w:p>
    <w:p w:rsidR="009943FE" w:rsidRDefault="009943FE">
      <w:pPr>
        <w:spacing w:line="200" w:lineRule="exact"/>
      </w:pPr>
    </w:p>
    <w:p w:rsidR="009943FE" w:rsidRDefault="00D9053F">
      <w:pPr>
        <w:ind w:left="1900"/>
        <w:rPr>
          <w:rFonts w:ascii="Cambria" w:eastAsia="Cambria" w:hAnsi="Cambria" w:cs="Cambria"/>
          <w:sz w:val="23"/>
          <w:szCs w:val="23"/>
        </w:rPr>
      </w:pPr>
      <w:r>
        <w:rPr>
          <w:rFonts w:ascii="Cambria" w:eastAsia="Cambria" w:hAnsi="Cambria" w:cs="Cambria"/>
          <w:w w:val="99"/>
          <w:sz w:val="23"/>
          <w:szCs w:val="23"/>
        </w:rPr>
        <w:t>viewFlight():</w:t>
      </w:r>
      <w:r>
        <w:rPr>
          <w:rFonts w:ascii="Cambria" w:eastAsia="Cambria" w:hAnsi="Cambria" w:cs="Cambria"/>
          <w:sz w:val="23"/>
          <w:szCs w:val="23"/>
        </w:rPr>
        <w:t xml:space="preserve"> </w:t>
      </w:r>
      <w:r>
        <w:rPr>
          <w:rFonts w:ascii="Cambria" w:eastAsia="Cambria" w:hAnsi="Cambria" w:cs="Cambria"/>
          <w:w w:val="99"/>
          <w:sz w:val="23"/>
          <w:szCs w:val="23"/>
        </w:rPr>
        <w:t>List&lt;Flight&gt;</w:t>
      </w:r>
      <w:r>
        <w:rPr>
          <w:rFonts w:ascii="Cambria" w:eastAsia="Cambria" w:hAnsi="Cambria" w:cs="Cambria"/>
          <w:sz w:val="23"/>
          <w:szCs w:val="23"/>
        </w:rPr>
        <w:t xml:space="preserve"> </w:t>
      </w:r>
      <w:r>
        <w:rPr>
          <w:rFonts w:ascii="Cambria" w:eastAsia="Cambria" w:hAnsi="Cambria" w:cs="Cambria"/>
          <w:w w:val="99"/>
          <w:sz w:val="23"/>
          <w:szCs w:val="23"/>
        </w:rPr>
        <w:t>:-</w:t>
      </w:r>
    </w:p>
    <w:p w:rsidR="009943FE" w:rsidRDefault="00D9053F">
      <w:pPr>
        <w:spacing w:before="42"/>
        <w:ind w:left="1900"/>
        <w:rPr>
          <w:rFonts w:ascii="Cambria" w:eastAsia="Cambria" w:hAnsi="Cambria" w:cs="Cambria"/>
          <w:sz w:val="22"/>
          <w:szCs w:val="22"/>
        </w:rPr>
      </w:pPr>
      <w:r>
        <w:rPr>
          <w:rFonts w:ascii="Cambria" w:eastAsia="Cambria" w:hAnsi="Cambria" w:cs="Cambria"/>
          <w:sz w:val="22"/>
          <w:szCs w:val="22"/>
        </w:rPr>
        <w:t>View the details o</w:t>
      </w:r>
      <w:r>
        <w:rPr>
          <w:rFonts w:ascii="Cambria" w:eastAsia="Cambria" w:hAnsi="Cambria" w:cs="Cambria"/>
          <w:sz w:val="22"/>
          <w:szCs w:val="22"/>
        </w:rPr>
        <w:t>f all flights.</w:t>
      </w:r>
    </w:p>
    <w:p w:rsidR="009943FE" w:rsidRDefault="009943FE">
      <w:pPr>
        <w:spacing w:before="2" w:line="140" w:lineRule="exact"/>
        <w:rPr>
          <w:sz w:val="14"/>
          <w:szCs w:val="14"/>
        </w:rPr>
      </w:pPr>
    </w:p>
    <w:p w:rsidR="009943FE" w:rsidRDefault="009943FE">
      <w:pPr>
        <w:spacing w:line="200" w:lineRule="exact"/>
      </w:pPr>
    </w:p>
    <w:p w:rsidR="009943FE" w:rsidRDefault="00D9053F">
      <w:pPr>
        <w:spacing w:line="279" w:lineRule="auto"/>
        <w:ind w:left="1900" w:right="4088"/>
        <w:rPr>
          <w:rFonts w:ascii="Cambria" w:eastAsia="Cambria" w:hAnsi="Cambria" w:cs="Cambria"/>
          <w:sz w:val="22"/>
          <w:szCs w:val="22"/>
        </w:rPr>
      </w:pPr>
      <w:r>
        <w:rPr>
          <w:rFonts w:ascii="Cambria" w:eastAsia="Cambria" w:hAnsi="Cambria" w:cs="Cambria"/>
          <w:sz w:val="22"/>
          <w:szCs w:val="22"/>
        </w:rPr>
        <w:t>deleteFlight(BigInteger): void :- Removes a flight.</w:t>
      </w:r>
    </w:p>
    <w:p w:rsidR="009943FE" w:rsidRDefault="009943FE">
      <w:pPr>
        <w:spacing w:line="100" w:lineRule="exact"/>
        <w:rPr>
          <w:sz w:val="10"/>
          <w:szCs w:val="10"/>
        </w:rPr>
      </w:pPr>
    </w:p>
    <w:p w:rsidR="009943FE" w:rsidRDefault="009943FE">
      <w:pPr>
        <w:spacing w:line="200" w:lineRule="exact"/>
      </w:pPr>
    </w:p>
    <w:p w:rsidR="009943FE" w:rsidRDefault="00D9053F">
      <w:pPr>
        <w:ind w:left="61" w:right="6051"/>
        <w:jc w:val="center"/>
        <w:rPr>
          <w:rFonts w:ascii="Cambria" w:eastAsia="Cambria" w:hAnsi="Cambria" w:cs="Cambria"/>
          <w:sz w:val="22"/>
          <w:szCs w:val="22"/>
        </w:rPr>
      </w:pPr>
      <w:r>
        <w:rPr>
          <w:rFonts w:ascii="Cambria" w:eastAsia="Cambria" w:hAnsi="Cambria" w:cs="Cambria"/>
          <w:b/>
          <w:sz w:val="22"/>
          <w:szCs w:val="22"/>
        </w:rPr>
        <w:t xml:space="preserve">16. </w:t>
      </w:r>
      <w:r>
        <w:rPr>
          <w:rFonts w:ascii="Cambria" w:eastAsia="Cambria" w:hAnsi="Cambria" w:cs="Cambria"/>
          <w:b/>
          <w:sz w:val="22"/>
          <w:szCs w:val="22"/>
          <w:u w:val="single" w:color="000000"/>
        </w:rPr>
        <w:t>ScheduledFlightDaoImpl:</w:t>
      </w:r>
    </w:p>
    <w:p w:rsidR="009943FE" w:rsidRDefault="00D9053F">
      <w:pPr>
        <w:spacing w:before="42"/>
        <w:ind w:left="1180"/>
        <w:rPr>
          <w:rFonts w:ascii="Cambria" w:eastAsia="Cambria" w:hAnsi="Cambria" w:cs="Cambria"/>
          <w:sz w:val="22"/>
          <w:szCs w:val="22"/>
        </w:rPr>
      </w:pPr>
      <w:r>
        <w:rPr>
          <w:rFonts w:ascii="Cambria" w:eastAsia="Cambria" w:hAnsi="Cambria" w:cs="Cambria"/>
          <w:sz w:val="22"/>
          <w:szCs w:val="22"/>
          <w:u w:val="single" w:color="000000"/>
        </w:rPr>
        <w:t>Attributes:</w:t>
      </w:r>
    </w:p>
    <w:p w:rsidR="009943FE" w:rsidRDefault="00D9053F">
      <w:pPr>
        <w:spacing w:before="42"/>
        <w:ind w:left="1900"/>
        <w:rPr>
          <w:rFonts w:ascii="Cambria" w:eastAsia="Cambria" w:hAnsi="Cambria" w:cs="Cambria"/>
          <w:sz w:val="22"/>
          <w:szCs w:val="22"/>
        </w:rPr>
      </w:pPr>
      <w:r>
        <w:rPr>
          <w:rFonts w:ascii="Cambria" w:eastAsia="Cambria" w:hAnsi="Cambria" w:cs="Cambria"/>
          <w:sz w:val="22"/>
          <w:szCs w:val="22"/>
        </w:rPr>
        <w:t>scheduledFlightList: List&lt;ScheduledFlight&gt;</w:t>
      </w:r>
    </w:p>
    <w:p w:rsidR="009943FE" w:rsidRDefault="009943FE">
      <w:pPr>
        <w:spacing w:before="2" w:line="140" w:lineRule="exact"/>
        <w:rPr>
          <w:sz w:val="14"/>
          <w:szCs w:val="14"/>
        </w:rPr>
      </w:pPr>
    </w:p>
    <w:p w:rsidR="009943FE" w:rsidRDefault="009943FE">
      <w:pPr>
        <w:spacing w:line="200" w:lineRule="exact"/>
      </w:pPr>
    </w:p>
    <w:p w:rsidR="009943FE" w:rsidRDefault="00D9053F">
      <w:pPr>
        <w:ind w:left="1144" w:right="7048"/>
        <w:jc w:val="center"/>
        <w:rPr>
          <w:rFonts w:ascii="Cambria" w:eastAsia="Cambria" w:hAnsi="Cambria" w:cs="Cambria"/>
          <w:sz w:val="22"/>
          <w:szCs w:val="22"/>
        </w:rPr>
      </w:pPr>
      <w:r>
        <w:rPr>
          <w:rFonts w:ascii="Cambria" w:eastAsia="Cambria" w:hAnsi="Cambria" w:cs="Cambria"/>
          <w:sz w:val="22"/>
          <w:szCs w:val="22"/>
          <w:u w:val="single" w:color="000000"/>
        </w:rPr>
        <w:t>Methods:</w:t>
      </w:r>
    </w:p>
    <w:p w:rsidR="009943FE" w:rsidRDefault="00D9053F">
      <w:pPr>
        <w:spacing w:before="42"/>
        <w:ind w:left="1900"/>
        <w:rPr>
          <w:rFonts w:ascii="Cambria" w:eastAsia="Cambria" w:hAnsi="Cambria" w:cs="Cambria"/>
          <w:sz w:val="22"/>
          <w:szCs w:val="22"/>
        </w:rPr>
      </w:pPr>
      <w:r>
        <w:rPr>
          <w:rFonts w:ascii="Cambria" w:eastAsia="Cambria" w:hAnsi="Cambria" w:cs="Cambria"/>
          <w:w w:val="99"/>
          <w:sz w:val="23"/>
          <w:szCs w:val="23"/>
        </w:rPr>
        <w:t>scheduleFlight(ScheduledFlight):</w:t>
      </w:r>
      <w:r>
        <w:rPr>
          <w:rFonts w:ascii="Cambria" w:eastAsia="Cambria" w:hAnsi="Cambria" w:cs="Cambria"/>
          <w:sz w:val="23"/>
          <w:szCs w:val="23"/>
        </w:rPr>
        <w:t xml:space="preserve"> </w:t>
      </w:r>
      <w:r>
        <w:rPr>
          <w:rFonts w:ascii="Cambria" w:eastAsia="Cambria" w:hAnsi="Cambria" w:cs="Cambria"/>
          <w:w w:val="99"/>
          <w:sz w:val="23"/>
          <w:szCs w:val="23"/>
        </w:rPr>
        <w:t>ScheduledFlight</w:t>
      </w:r>
      <w:r>
        <w:rPr>
          <w:rFonts w:ascii="Cambria" w:eastAsia="Cambria" w:hAnsi="Cambria" w:cs="Cambria"/>
          <w:sz w:val="23"/>
          <w:szCs w:val="23"/>
        </w:rPr>
        <w:t xml:space="preserve"> </w:t>
      </w:r>
      <w:r>
        <w:rPr>
          <w:rFonts w:ascii="Cambria" w:eastAsia="Cambria" w:hAnsi="Cambria" w:cs="Cambria"/>
          <w:sz w:val="22"/>
          <w:szCs w:val="22"/>
        </w:rPr>
        <w:t>:-</w:t>
      </w:r>
    </w:p>
    <w:p w:rsidR="009943FE" w:rsidRDefault="00D9053F">
      <w:pPr>
        <w:spacing w:before="42"/>
        <w:ind w:left="1900"/>
        <w:rPr>
          <w:rFonts w:ascii="Cambria" w:eastAsia="Cambria" w:hAnsi="Cambria" w:cs="Cambria"/>
          <w:sz w:val="22"/>
          <w:szCs w:val="22"/>
        </w:rPr>
      </w:pPr>
      <w:r>
        <w:rPr>
          <w:rFonts w:ascii="Cambria" w:eastAsia="Cambria" w:hAnsi="Cambria" w:cs="Cambria"/>
          <w:sz w:val="22"/>
          <w:szCs w:val="22"/>
        </w:rPr>
        <w:t>Schedules a flight alongwith its timings, locations and capacity</w:t>
      </w:r>
    </w:p>
    <w:p w:rsidR="009943FE" w:rsidRDefault="009943FE">
      <w:pPr>
        <w:spacing w:before="2" w:line="140" w:lineRule="exact"/>
        <w:rPr>
          <w:sz w:val="14"/>
          <w:szCs w:val="14"/>
        </w:rPr>
      </w:pPr>
    </w:p>
    <w:p w:rsidR="009943FE" w:rsidRDefault="009943FE">
      <w:pPr>
        <w:spacing w:line="200" w:lineRule="exact"/>
      </w:pPr>
    </w:p>
    <w:p w:rsidR="009943FE" w:rsidRDefault="00D9053F">
      <w:pPr>
        <w:ind w:left="1900"/>
        <w:rPr>
          <w:rFonts w:ascii="Cambria" w:eastAsia="Cambria" w:hAnsi="Cambria" w:cs="Cambria"/>
          <w:sz w:val="22"/>
          <w:szCs w:val="22"/>
        </w:rPr>
      </w:pPr>
      <w:r>
        <w:rPr>
          <w:rFonts w:ascii="Cambria" w:eastAsia="Cambria" w:hAnsi="Cambria" w:cs="Cambria"/>
          <w:sz w:val="22"/>
          <w:szCs w:val="22"/>
        </w:rPr>
        <w:t>viewScheduledFlights(Airport, Airport, LocalDate): List&lt;Scheduled</w:t>
      </w:r>
    </w:p>
    <w:p w:rsidR="009943FE" w:rsidRDefault="00D9053F">
      <w:pPr>
        <w:spacing w:before="42"/>
        <w:ind w:left="1900"/>
        <w:rPr>
          <w:rFonts w:ascii="Cambria" w:eastAsia="Cambria" w:hAnsi="Cambria" w:cs="Cambria"/>
          <w:sz w:val="22"/>
          <w:szCs w:val="22"/>
        </w:rPr>
      </w:pPr>
      <w:r>
        <w:rPr>
          <w:rFonts w:ascii="Cambria" w:eastAsia="Cambria" w:hAnsi="Cambria" w:cs="Cambria"/>
          <w:sz w:val="22"/>
          <w:szCs w:val="22"/>
        </w:rPr>
        <w:t>Flight&gt; :-</w:t>
      </w:r>
    </w:p>
    <w:p w:rsidR="009943FE" w:rsidRDefault="00D9053F">
      <w:pPr>
        <w:spacing w:before="42"/>
        <w:ind w:left="1900"/>
        <w:rPr>
          <w:rFonts w:ascii="Cambria" w:eastAsia="Cambria" w:hAnsi="Cambria" w:cs="Cambria"/>
          <w:sz w:val="22"/>
          <w:szCs w:val="22"/>
        </w:rPr>
      </w:pPr>
      <w:r>
        <w:rPr>
          <w:rFonts w:ascii="Cambria" w:eastAsia="Cambria" w:hAnsi="Cambria" w:cs="Cambria"/>
          <w:sz w:val="22"/>
          <w:szCs w:val="22"/>
        </w:rPr>
        <w:t>Returns a list of flights between two airports on a specified date.</w:t>
      </w:r>
    </w:p>
    <w:p w:rsidR="009943FE" w:rsidRDefault="009943FE">
      <w:pPr>
        <w:spacing w:before="2" w:line="140" w:lineRule="exact"/>
        <w:rPr>
          <w:sz w:val="14"/>
          <w:szCs w:val="14"/>
        </w:rPr>
      </w:pPr>
    </w:p>
    <w:p w:rsidR="009943FE" w:rsidRDefault="009943FE">
      <w:pPr>
        <w:spacing w:line="200" w:lineRule="exact"/>
      </w:pPr>
    </w:p>
    <w:p w:rsidR="009943FE" w:rsidRDefault="00D9053F">
      <w:pPr>
        <w:ind w:left="1900"/>
        <w:rPr>
          <w:rFonts w:ascii="Cambria" w:eastAsia="Cambria" w:hAnsi="Cambria" w:cs="Cambria"/>
          <w:sz w:val="22"/>
          <w:szCs w:val="22"/>
        </w:rPr>
      </w:pPr>
      <w:r>
        <w:rPr>
          <w:rFonts w:ascii="Cambria" w:eastAsia="Cambria" w:hAnsi="Cambria" w:cs="Cambria"/>
          <w:sz w:val="22"/>
          <w:szCs w:val="22"/>
        </w:rPr>
        <w:t>viewScheduledFlights(BigInteger):Flight :-</w:t>
      </w:r>
    </w:p>
    <w:p w:rsidR="009943FE" w:rsidRDefault="00D9053F">
      <w:pPr>
        <w:spacing w:before="42"/>
        <w:ind w:left="1900"/>
        <w:rPr>
          <w:rFonts w:ascii="Cambria" w:eastAsia="Cambria" w:hAnsi="Cambria" w:cs="Cambria"/>
          <w:sz w:val="22"/>
          <w:szCs w:val="22"/>
        </w:rPr>
      </w:pPr>
      <w:r>
        <w:rPr>
          <w:rFonts w:ascii="Cambria" w:eastAsia="Cambria" w:hAnsi="Cambria" w:cs="Cambria"/>
          <w:sz w:val="22"/>
          <w:szCs w:val="22"/>
        </w:rPr>
        <w:t>Returns a list of a scheduled flight identifiable by flight number.</w:t>
      </w:r>
    </w:p>
    <w:p w:rsidR="009943FE" w:rsidRDefault="009943FE">
      <w:pPr>
        <w:spacing w:before="2" w:line="140" w:lineRule="exact"/>
        <w:rPr>
          <w:sz w:val="14"/>
          <w:szCs w:val="14"/>
        </w:rPr>
      </w:pPr>
    </w:p>
    <w:p w:rsidR="009943FE" w:rsidRDefault="009943FE">
      <w:pPr>
        <w:spacing w:line="200" w:lineRule="exact"/>
      </w:pPr>
    </w:p>
    <w:p w:rsidR="009943FE" w:rsidRDefault="00D9053F">
      <w:pPr>
        <w:spacing w:line="279" w:lineRule="auto"/>
        <w:ind w:left="1900" w:right="2442"/>
        <w:rPr>
          <w:rFonts w:ascii="Cambria" w:eastAsia="Cambria" w:hAnsi="Cambria" w:cs="Cambria"/>
          <w:sz w:val="22"/>
          <w:szCs w:val="22"/>
        </w:rPr>
      </w:pPr>
      <w:r>
        <w:rPr>
          <w:rFonts w:ascii="Cambria" w:eastAsia="Cambria" w:hAnsi="Cambria" w:cs="Cambria"/>
          <w:w w:val="99"/>
          <w:sz w:val="23"/>
          <w:szCs w:val="23"/>
        </w:rPr>
        <w:t>viewScheduledFlight():</w:t>
      </w:r>
      <w:r>
        <w:rPr>
          <w:rFonts w:ascii="Cambria" w:eastAsia="Cambria" w:hAnsi="Cambria" w:cs="Cambria"/>
          <w:sz w:val="23"/>
          <w:szCs w:val="23"/>
        </w:rPr>
        <w:t xml:space="preserve"> </w:t>
      </w:r>
      <w:r>
        <w:rPr>
          <w:rFonts w:ascii="Cambria" w:eastAsia="Cambria" w:hAnsi="Cambria" w:cs="Cambria"/>
          <w:w w:val="99"/>
          <w:sz w:val="23"/>
          <w:szCs w:val="23"/>
        </w:rPr>
        <w:t>List&lt;ScheduledFlight&gt;</w:t>
      </w:r>
      <w:r>
        <w:rPr>
          <w:rFonts w:ascii="Cambria" w:eastAsia="Cambria" w:hAnsi="Cambria" w:cs="Cambria"/>
          <w:sz w:val="23"/>
          <w:szCs w:val="23"/>
        </w:rPr>
        <w:t xml:space="preserve"> </w:t>
      </w:r>
      <w:r>
        <w:rPr>
          <w:rFonts w:ascii="Cambria" w:eastAsia="Cambria" w:hAnsi="Cambria" w:cs="Cambria"/>
          <w:sz w:val="22"/>
          <w:szCs w:val="22"/>
        </w:rPr>
        <w:t>:- Shows all the details and status of all flights.</w:t>
      </w:r>
    </w:p>
    <w:p w:rsidR="009943FE" w:rsidRDefault="009943FE">
      <w:pPr>
        <w:spacing w:line="100" w:lineRule="exact"/>
        <w:rPr>
          <w:sz w:val="10"/>
          <w:szCs w:val="10"/>
        </w:rPr>
      </w:pPr>
    </w:p>
    <w:p w:rsidR="009943FE" w:rsidRDefault="009943FE">
      <w:pPr>
        <w:spacing w:line="200" w:lineRule="exact"/>
      </w:pPr>
    </w:p>
    <w:p w:rsidR="009943FE" w:rsidRDefault="00D9053F">
      <w:pPr>
        <w:spacing w:line="279" w:lineRule="auto"/>
        <w:ind w:left="1900" w:right="1003"/>
        <w:rPr>
          <w:rFonts w:ascii="Cambria" w:eastAsia="Cambria" w:hAnsi="Cambria" w:cs="Cambria"/>
          <w:sz w:val="22"/>
          <w:szCs w:val="22"/>
        </w:rPr>
      </w:pPr>
      <w:r>
        <w:rPr>
          <w:rFonts w:ascii="Cambria" w:eastAsia="Cambria" w:hAnsi="Cambria" w:cs="Cambria"/>
          <w:w w:val="99"/>
          <w:sz w:val="23"/>
          <w:szCs w:val="23"/>
        </w:rPr>
        <w:t>modifyScheduledFlight(Flight,Schedule,int):</w:t>
      </w:r>
      <w:r>
        <w:rPr>
          <w:rFonts w:ascii="Cambria" w:eastAsia="Cambria" w:hAnsi="Cambria" w:cs="Cambria"/>
          <w:sz w:val="23"/>
          <w:szCs w:val="23"/>
        </w:rPr>
        <w:t xml:space="preserve"> </w:t>
      </w:r>
      <w:r>
        <w:rPr>
          <w:rFonts w:ascii="Cambria" w:eastAsia="Cambria" w:hAnsi="Cambria" w:cs="Cambria"/>
          <w:w w:val="99"/>
          <w:sz w:val="23"/>
          <w:szCs w:val="23"/>
        </w:rPr>
        <w:t>ScheduledFlight</w:t>
      </w:r>
      <w:r>
        <w:rPr>
          <w:rFonts w:ascii="Cambria" w:eastAsia="Cambria" w:hAnsi="Cambria" w:cs="Cambria"/>
          <w:sz w:val="23"/>
          <w:szCs w:val="23"/>
        </w:rPr>
        <w:t xml:space="preserve"> </w:t>
      </w:r>
      <w:r>
        <w:rPr>
          <w:rFonts w:ascii="Cambria" w:eastAsia="Cambria" w:hAnsi="Cambria" w:cs="Cambria"/>
          <w:sz w:val="22"/>
          <w:szCs w:val="22"/>
        </w:rPr>
        <w:t>:-</w:t>
      </w:r>
      <w:r>
        <w:rPr>
          <w:rFonts w:ascii="Cambria" w:eastAsia="Cambria" w:hAnsi="Cambria" w:cs="Cambria"/>
          <w:sz w:val="22"/>
          <w:szCs w:val="22"/>
        </w:rPr>
        <w:t xml:space="preserve"> Modifies the details of a scheduled flight.</w:t>
      </w:r>
    </w:p>
    <w:p w:rsidR="009943FE" w:rsidRDefault="009943FE">
      <w:pPr>
        <w:spacing w:line="100" w:lineRule="exact"/>
        <w:rPr>
          <w:sz w:val="10"/>
          <w:szCs w:val="10"/>
        </w:rPr>
      </w:pPr>
    </w:p>
    <w:p w:rsidR="009943FE" w:rsidRDefault="009943FE">
      <w:pPr>
        <w:spacing w:line="200" w:lineRule="exact"/>
      </w:pPr>
    </w:p>
    <w:p w:rsidR="009943FE" w:rsidRDefault="00D9053F">
      <w:pPr>
        <w:spacing w:line="279" w:lineRule="auto"/>
        <w:ind w:left="1900" w:right="2940"/>
        <w:rPr>
          <w:rFonts w:ascii="Cambria" w:eastAsia="Cambria" w:hAnsi="Cambria" w:cs="Cambria"/>
          <w:sz w:val="22"/>
          <w:szCs w:val="22"/>
        </w:rPr>
      </w:pPr>
      <w:r>
        <w:rPr>
          <w:rFonts w:ascii="Cambria" w:eastAsia="Cambria" w:hAnsi="Cambria" w:cs="Cambria"/>
          <w:w w:val="99"/>
          <w:sz w:val="23"/>
          <w:szCs w:val="23"/>
        </w:rPr>
        <w:t>deleteScheduledFlight(BigInteger):</w:t>
      </w:r>
      <w:r>
        <w:rPr>
          <w:rFonts w:ascii="Cambria" w:eastAsia="Cambria" w:hAnsi="Cambria" w:cs="Cambria"/>
          <w:sz w:val="23"/>
          <w:szCs w:val="23"/>
        </w:rPr>
        <w:t xml:space="preserve"> </w:t>
      </w:r>
      <w:r>
        <w:rPr>
          <w:rFonts w:ascii="Cambria" w:eastAsia="Cambria" w:hAnsi="Cambria" w:cs="Cambria"/>
          <w:w w:val="99"/>
          <w:sz w:val="23"/>
          <w:szCs w:val="23"/>
        </w:rPr>
        <w:t>void</w:t>
      </w:r>
      <w:r>
        <w:rPr>
          <w:rFonts w:ascii="Cambria" w:eastAsia="Cambria" w:hAnsi="Cambria" w:cs="Cambria"/>
          <w:sz w:val="23"/>
          <w:szCs w:val="23"/>
        </w:rPr>
        <w:t xml:space="preserve"> </w:t>
      </w:r>
      <w:r>
        <w:rPr>
          <w:rFonts w:ascii="Cambria" w:eastAsia="Cambria" w:hAnsi="Cambria" w:cs="Cambria"/>
          <w:sz w:val="22"/>
          <w:szCs w:val="22"/>
        </w:rPr>
        <w:t>:- Removes a flight from the available flights.</w:t>
      </w:r>
    </w:p>
    <w:p w:rsidR="009943FE" w:rsidRDefault="009943FE">
      <w:pPr>
        <w:spacing w:line="100" w:lineRule="exact"/>
        <w:rPr>
          <w:sz w:val="10"/>
          <w:szCs w:val="10"/>
        </w:rPr>
      </w:pPr>
    </w:p>
    <w:p w:rsidR="009943FE" w:rsidRDefault="009943FE">
      <w:pPr>
        <w:spacing w:line="200" w:lineRule="exact"/>
      </w:pPr>
    </w:p>
    <w:p w:rsidR="009943FE" w:rsidRDefault="00D9053F">
      <w:pPr>
        <w:ind w:left="100"/>
        <w:rPr>
          <w:rFonts w:ascii="Cambria" w:eastAsia="Cambria" w:hAnsi="Cambria" w:cs="Cambria"/>
          <w:sz w:val="22"/>
          <w:szCs w:val="22"/>
        </w:rPr>
      </w:pPr>
      <w:r>
        <w:rPr>
          <w:rFonts w:ascii="Cambria" w:eastAsia="Cambria" w:hAnsi="Cambria" w:cs="Cambria"/>
          <w:b/>
          <w:sz w:val="22"/>
          <w:szCs w:val="22"/>
        </w:rPr>
        <w:t xml:space="preserve">17. </w:t>
      </w:r>
      <w:r>
        <w:rPr>
          <w:rFonts w:ascii="Cambria" w:eastAsia="Cambria" w:hAnsi="Cambria" w:cs="Cambria"/>
          <w:b/>
          <w:sz w:val="22"/>
          <w:szCs w:val="22"/>
          <w:u w:val="single" w:color="000000"/>
        </w:rPr>
        <w:t>AirportDaoImpl:</w:t>
      </w:r>
    </w:p>
    <w:p w:rsidR="009943FE" w:rsidRDefault="00D9053F">
      <w:pPr>
        <w:spacing w:before="42"/>
        <w:ind w:left="1180"/>
        <w:rPr>
          <w:rFonts w:ascii="Cambria" w:eastAsia="Cambria" w:hAnsi="Cambria" w:cs="Cambria"/>
          <w:sz w:val="22"/>
          <w:szCs w:val="22"/>
        </w:rPr>
      </w:pPr>
      <w:r>
        <w:rPr>
          <w:rFonts w:ascii="Cambria" w:eastAsia="Cambria" w:hAnsi="Cambria" w:cs="Cambria"/>
          <w:sz w:val="22"/>
          <w:szCs w:val="22"/>
          <w:u w:val="single" w:color="000000"/>
        </w:rPr>
        <w:t>Attributes:</w:t>
      </w:r>
    </w:p>
    <w:p w:rsidR="009943FE" w:rsidRDefault="00D9053F">
      <w:pPr>
        <w:spacing w:before="42"/>
        <w:ind w:left="1900"/>
        <w:rPr>
          <w:rFonts w:ascii="Cambria" w:eastAsia="Cambria" w:hAnsi="Cambria" w:cs="Cambria"/>
          <w:sz w:val="22"/>
          <w:szCs w:val="22"/>
        </w:rPr>
        <w:sectPr w:rsidR="009943FE">
          <w:pgSz w:w="12240" w:h="15840"/>
          <w:pgMar w:top="1360" w:right="1340" w:bottom="280" w:left="1700" w:header="0" w:footer="788" w:gutter="0"/>
          <w:cols w:space="720"/>
        </w:sectPr>
      </w:pPr>
      <w:r>
        <w:rPr>
          <w:rFonts w:ascii="Cambria" w:eastAsia="Cambria" w:hAnsi="Cambria" w:cs="Cambria"/>
          <w:sz w:val="22"/>
          <w:szCs w:val="22"/>
        </w:rPr>
        <w:t>airportList: List&lt;Airport&gt;</w:t>
      </w:r>
    </w:p>
    <w:p w:rsidR="009943FE" w:rsidRDefault="009943FE">
      <w:pPr>
        <w:spacing w:before="9" w:line="220" w:lineRule="exact"/>
        <w:rPr>
          <w:sz w:val="22"/>
          <w:szCs w:val="22"/>
        </w:rPr>
      </w:pPr>
    </w:p>
    <w:p w:rsidR="009943FE" w:rsidRDefault="00D9053F">
      <w:pPr>
        <w:spacing w:before="31"/>
        <w:ind w:left="1160"/>
        <w:rPr>
          <w:rFonts w:ascii="Cambria" w:eastAsia="Cambria" w:hAnsi="Cambria" w:cs="Cambria"/>
          <w:sz w:val="22"/>
          <w:szCs w:val="22"/>
        </w:rPr>
      </w:pPr>
      <w:r>
        <w:rPr>
          <w:rFonts w:ascii="Cambria" w:eastAsia="Cambria" w:hAnsi="Cambria" w:cs="Cambria"/>
          <w:sz w:val="22"/>
          <w:szCs w:val="22"/>
          <w:u w:val="single" w:color="000000"/>
        </w:rPr>
        <w:t>Methods:</w:t>
      </w:r>
    </w:p>
    <w:p w:rsidR="009943FE" w:rsidRDefault="00D9053F">
      <w:pPr>
        <w:spacing w:before="42" w:line="279" w:lineRule="auto"/>
        <w:ind w:left="1880" w:right="4220"/>
        <w:rPr>
          <w:rFonts w:ascii="Cambria" w:eastAsia="Cambria" w:hAnsi="Cambria" w:cs="Cambria"/>
          <w:sz w:val="22"/>
          <w:szCs w:val="22"/>
        </w:rPr>
      </w:pPr>
      <w:r>
        <w:rPr>
          <w:rFonts w:ascii="Cambria" w:eastAsia="Cambria" w:hAnsi="Cambria" w:cs="Cambria"/>
          <w:sz w:val="22"/>
          <w:szCs w:val="22"/>
        </w:rPr>
        <w:t>viewAirport(): List&lt;Airport&gt; :-</w:t>
      </w:r>
      <w:r>
        <w:rPr>
          <w:rFonts w:ascii="Cambria" w:eastAsia="Cambria" w:hAnsi="Cambria" w:cs="Cambria"/>
          <w:sz w:val="22"/>
          <w:szCs w:val="22"/>
        </w:rPr>
        <w:t xml:space="preserve"> Returns the list of all airports.</w:t>
      </w:r>
    </w:p>
    <w:p w:rsidR="009943FE" w:rsidRDefault="009943FE">
      <w:pPr>
        <w:spacing w:line="100" w:lineRule="exact"/>
        <w:rPr>
          <w:sz w:val="10"/>
          <w:szCs w:val="10"/>
        </w:rPr>
      </w:pPr>
    </w:p>
    <w:p w:rsidR="009943FE" w:rsidRDefault="009943FE">
      <w:pPr>
        <w:spacing w:line="200" w:lineRule="exact"/>
      </w:pPr>
    </w:p>
    <w:p w:rsidR="009943FE" w:rsidRDefault="00D9053F">
      <w:pPr>
        <w:ind w:left="1880"/>
        <w:rPr>
          <w:rFonts w:ascii="Cambria" w:eastAsia="Cambria" w:hAnsi="Cambria" w:cs="Cambria"/>
          <w:sz w:val="22"/>
          <w:szCs w:val="22"/>
        </w:rPr>
      </w:pPr>
      <w:r>
        <w:rPr>
          <w:rFonts w:ascii="Cambria" w:eastAsia="Cambria" w:hAnsi="Cambria" w:cs="Cambria"/>
          <w:sz w:val="22"/>
          <w:szCs w:val="22"/>
        </w:rPr>
        <w:t>viewAirport(String): Airport :-</w:t>
      </w:r>
    </w:p>
    <w:p w:rsidR="009943FE" w:rsidRDefault="00D9053F">
      <w:pPr>
        <w:spacing w:before="42"/>
        <w:ind w:left="1880"/>
        <w:rPr>
          <w:rFonts w:ascii="Cambria" w:eastAsia="Cambria" w:hAnsi="Cambria" w:cs="Cambria"/>
          <w:sz w:val="22"/>
          <w:szCs w:val="22"/>
        </w:rPr>
        <w:sectPr w:rsidR="009943FE">
          <w:footerReference w:type="default" r:id="rId10"/>
          <w:pgSz w:w="12240" w:h="15840"/>
          <w:pgMar w:top="1480" w:right="1340" w:bottom="280" w:left="1720" w:header="0" w:footer="788" w:gutter="0"/>
          <w:pgNumType w:start="10"/>
          <w:cols w:space="720"/>
        </w:sectPr>
      </w:pPr>
      <w:r>
        <w:rPr>
          <w:rFonts w:ascii="Cambria" w:eastAsia="Cambria" w:hAnsi="Cambria" w:cs="Cambria"/>
          <w:sz w:val="22"/>
          <w:szCs w:val="22"/>
        </w:rPr>
        <w:t>Returns the details of an airport identifiable by the airport code.</w:t>
      </w:r>
    </w:p>
    <w:p w:rsidR="009943FE" w:rsidRDefault="00D9053F">
      <w:pPr>
        <w:spacing w:before="60"/>
        <w:ind w:left="100" w:right="6743"/>
        <w:jc w:val="both"/>
        <w:rPr>
          <w:rFonts w:ascii="Cambria" w:eastAsia="Cambria" w:hAnsi="Cambria" w:cs="Cambria"/>
          <w:sz w:val="30"/>
          <w:szCs w:val="30"/>
        </w:rPr>
      </w:pPr>
      <w:r>
        <w:rPr>
          <w:rFonts w:ascii="Cambria" w:eastAsia="Cambria" w:hAnsi="Cambria" w:cs="Cambria"/>
          <w:b/>
          <w:color w:val="666666"/>
          <w:sz w:val="30"/>
          <w:szCs w:val="30"/>
        </w:rPr>
        <w:lastRenderedPageBreak/>
        <w:t>Class Design View:</w:t>
      </w:r>
    </w:p>
    <w:p w:rsidR="009943FE" w:rsidRDefault="009943FE">
      <w:pPr>
        <w:spacing w:before="4" w:line="180" w:lineRule="exact"/>
        <w:rPr>
          <w:sz w:val="18"/>
          <w:szCs w:val="18"/>
        </w:rPr>
      </w:pPr>
    </w:p>
    <w:p w:rsidR="009943FE" w:rsidRDefault="009943FE">
      <w:pPr>
        <w:spacing w:line="200" w:lineRule="exact"/>
      </w:pPr>
    </w:p>
    <w:p w:rsidR="009943FE" w:rsidRDefault="00D9053F">
      <w:pPr>
        <w:spacing w:line="279" w:lineRule="auto"/>
        <w:ind w:left="100" w:right="425"/>
        <w:jc w:val="both"/>
        <w:rPr>
          <w:rFonts w:ascii="Cambria" w:eastAsia="Cambria" w:hAnsi="Cambria" w:cs="Cambria"/>
          <w:sz w:val="22"/>
          <w:szCs w:val="22"/>
        </w:rPr>
      </w:pPr>
      <w:r>
        <w:rPr>
          <w:rFonts w:ascii="Cambria" w:eastAsia="Cambria" w:hAnsi="Cambria" w:cs="Cambria"/>
          <w:sz w:val="22"/>
          <w:szCs w:val="22"/>
        </w:rPr>
        <w:t>The following diagram shows the attributes and methods of each class. Also, it represents the constraints imposed on the system. It represents the static view of the application and can be directly mapped to an Object-Oriented Programming language.</w:t>
      </w:r>
    </w:p>
    <w:p w:rsidR="009943FE" w:rsidRDefault="009943FE">
      <w:pPr>
        <w:spacing w:line="200" w:lineRule="exact"/>
      </w:pPr>
    </w:p>
    <w:p w:rsidR="009943FE" w:rsidRDefault="009943FE">
      <w:pPr>
        <w:spacing w:line="200" w:lineRule="exact"/>
      </w:pPr>
    </w:p>
    <w:p w:rsidR="009943FE" w:rsidRDefault="009943FE">
      <w:pPr>
        <w:spacing w:before="9" w:line="220" w:lineRule="exact"/>
        <w:rPr>
          <w:sz w:val="22"/>
          <w:szCs w:val="22"/>
        </w:rPr>
      </w:pPr>
    </w:p>
    <w:p w:rsidR="009943FE" w:rsidRDefault="00FC12D5">
      <w:pPr>
        <w:ind w:left="130"/>
        <w:sectPr w:rsidR="009943FE">
          <w:pgSz w:w="12240" w:h="15840"/>
          <w:pgMar w:top="1380" w:right="1300" w:bottom="280" w:left="1340" w:header="0" w:footer="788" w:gutter="0"/>
          <w:cols w:space="720"/>
        </w:sectPr>
      </w:pPr>
      <w:r>
        <w:pict>
          <v:shape id="_x0000_i1027" type="#_x0000_t75" style="width:468pt;height:327.45pt">
            <v:imagedata r:id="rId11" o:title=""/>
          </v:shape>
        </w:pict>
      </w:r>
    </w:p>
    <w:p w:rsidR="009943FE" w:rsidRDefault="00FC12D5">
      <w:pPr>
        <w:spacing w:before="90"/>
        <w:ind w:left="110"/>
      </w:pPr>
      <w:r>
        <w:lastRenderedPageBreak/>
        <w:pict>
          <v:shape id="_x0000_i1028" type="#_x0000_t75" style="width:468pt;height:437.55pt">
            <v:imagedata r:id="rId12" o:title=""/>
          </v:shape>
        </w:pict>
      </w:r>
    </w:p>
    <w:p w:rsidR="009943FE" w:rsidRDefault="009943FE">
      <w:pPr>
        <w:spacing w:before="7" w:line="160" w:lineRule="exact"/>
        <w:rPr>
          <w:sz w:val="17"/>
          <w:szCs w:val="17"/>
        </w:rPr>
      </w:pPr>
    </w:p>
    <w:p w:rsidR="009943FE" w:rsidRDefault="009943FE">
      <w:pPr>
        <w:spacing w:line="200" w:lineRule="exact"/>
      </w:pPr>
    </w:p>
    <w:p w:rsidR="009943FE" w:rsidRDefault="009943FE">
      <w:pPr>
        <w:spacing w:line="200" w:lineRule="exact"/>
      </w:pPr>
    </w:p>
    <w:p w:rsidR="009943FE" w:rsidRDefault="009943FE">
      <w:pPr>
        <w:spacing w:line="200" w:lineRule="exact"/>
      </w:pPr>
    </w:p>
    <w:p w:rsidR="009943FE" w:rsidRDefault="009943FE">
      <w:pPr>
        <w:spacing w:line="200" w:lineRule="exact"/>
      </w:pPr>
    </w:p>
    <w:p w:rsidR="009943FE" w:rsidRDefault="009943FE">
      <w:pPr>
        <w:spacing w:line="200" w:lineRule="exact"/>
      </w:pPr>
    </w:p>
    <w:p w:rsidR="009943FE" w:rsidRDefault="009943FE">
      <w:pPr>
        <w:spacing w:line="200" w:lineRule="exact"/>
      </w:pPr>
    </w:p>
    <w:p w:rsidR="009943FE" w:rsidRDefault="009943FE">
      <w:pPr>
        <w:spacing w:line="200" w:lineRule="exact"/>
      </w:pPr>
    </w:p>
    <w:p w:rsidR="009943FE" w:rsidRDefault="009943FE">
      <w:pPr>
        <w:spacing w:line="200" w:lineRule="exact"/>
      </w:pPr>
    </w:p>
    <w:p w:rsidR="009943FE" w:rsidRDefault="009943FE">
      <w:pPr>
        <w:spacing w:line="200" w:lineRule="exact"/>
      </w:pPr>
    </w:p>
    <w:p w:rsidR="009943FE" w:rsidRDefault="009943FE">
      <w:pPr>
        <w:spacing w:line="200" w:lineRule="exact"/>
      </w:pPr>
    </w:p>
    <w:p w:rsidR="009943FE" w:rsidRDefault="009943FE">
      <w:pPr>
        <w:spacing w:line="200" w:lineRule="exact"/>
      </w:pPr>
    </w:p>
    <w:p w:rsidR="009943FE" w:rsidRDefault="009943FE">
      <w:pPr>
        <w:spacing w:line="200" w:lineRule="exact"/>
      </w:pPr>
    </w:p>
    <w:p w:rsidR="009943FE" w:rsidRDefault="009943FE">
      <w:pPr>
        <w:spacing w:line="200" w:lineRule="exact"/>
      </w:pPr>
    </w:p>
    <w:p w:rsidR="009943FE" w:rsidRDefault="009943FE">
      <w:pPr>
        <w:spacing w:line="200" w:lineRule="exact"/>
      </w:pPr>
    </w:p>
    <w:p w:rsidR="009943FE" w:rsidRDefault="009943FE">
      <w:pPr>
        <w:spacing w:line="200" w:lineRule="exact"/>
      </w:pPr>
    </w:p>
    <w:p w:rsidR="009943FE" w:rsidRDefault="009943FE">
      <w:pPr>
        <w:spacing w:line="200" w:lineRule="exact"/>
      </w:pPr>
    </w:p>
    <w:p w:rsidR="009943FE" w:rsidRDefault="009943FE">
      <w:pPr>
        <w:spacing w:line="200" w:lineRule="exact"/>
      </w:pPr>
    </w:p>
    <w:p w:rsidR="009943FE" w:rsidRDefault="009943FE">
      <w:pPr>
        <w:spacing w:line="200" w:lineRule="exact"/>
      </w:pPr>
    </w:p>
    <w:p w:rsidR="009943FE" w:rsidRDefault="009943FE">
      <w:pPr>
        <w:spacing w:line="200" w:lineRule="exact"/>
      </w:pPr>
    </w:p>
    <w:p w:rsidR="009943FE" w:rsidRDefault="009943FE">
      <w:pPr>
        <w:spacing w:line="200" w:lineRule="exact"/>
      </w:pPr>
    </w:p>
    <w:p w:rsidR="009943FE" w:rsidRDefault="009943FE">
      <w:pPr>
        <w:spacing w:line="200" w:lineRule="exact"/>
      </w:pPr>
    </w:p>
    <w:p w:rsidR="009943FE" w:rsidRDefault="009943FE">
      <w:pPr>
        <w:spacing w:line="200" w:lineRule="exact"/>
      </w:pPr>
    </w:p>
    <w:p w:rsidR="009943FE" w:rsidRDefault="00D9053F">
      <w:pPr>
        <w:spacing w:before="32"/>
        <w:ind w:right="150"/>
        <w:jc w:val="right"/>
        <w:rPr>
          <w:rFonts w:ascii="Arial" w:eastAsia="Arial" w:hAnsi="Arial" w:cs="Arial"/>
          <w:sz w:val="22"/>
          <w:szCs w:val="22"/>
        </w:rPr>
        <w:sectPr w:rsidR="009943FE">
          <w:footerReference w:type="default" r:id="rId13"/>
          <w:pgSz w:w="12240" w:h="15840"/>
          <w:pgMar w:top="1380" w:right="1300" w:bottom="280" w:left="1360" w:header="0" w:footer="0" w:gutter="0"/>
          <w:cols w:space="720"/>
        </w:sectPr>
      </w:pPr>
      <w:r>
        <w:rPr>
          <w:rFonts w:ascii="Arial" w:eastAsia="Arial" w:hAnsi="Arial" w:cs="Arial"/>
          <w:sz w:val="22"/>
          <w:szCs w:val="22"/>
        </w:rPr>
        <w:t>12</w:t>
      </w:r>
    </w:p>
    <w:p w:rsidR="009943FE" w:rsidRDefault="00D9053F">
      <w:pPr>
        <w:spacing w:before="90"/>
        <w:ind w:left="110"/>
      </w:pPr>
      <w:r>
        <w:lastRenderedPageBreak/>
        <w:pict>
          <v:shape id="_x0000_i1029" type="#_x0000_t75" style="width:468pt;height:437.55pt">
            <v:imagedata r:id="rId14" o:title=""/>
          </v:shape>
        </w:pict>
      </w:r>
    </w:p>
    <w:p w:rsidR="009943FE" w:rsidRDefault="009943FE">
      <w:pPr>
        <w:spacing w:before="7" w:line="160" w:lineRule="exact"/>
        <w:rPr>
          <w:sz w:val="17"/>
          <w:szCs w:val="17"/>
        </w:rPr>
      </w:pPr>
    </w:p>
    <w:p w:rsidR="009943FE" w:rsidRDefault="009943FE">
      <w:pPr>
        <w:spacing w:line="200" w:lineRule="exact"/>
      </w:pPr>
    </w:p>
    <w:p w:rsidR="009943FE" w:rsidRDefault="009943FE">
      <w:pPr>
        <w:spacing w:line="200" w:lineRule="exact"/>
      </w:pPr>
    </w:p>
    <w:p w:rsidR="009943FE" w:rsidRDefault="009943FE">
      <w:pPr>
        <w:spacing w:line="200" w:lineRule="exact"/>
      </w:pPr>
    </w:p>
    <w:p w:rsidR="009943FE" w:rsidRDefault="009943FE">
      <w:pPr>
        <w:spacing w:line="200" w:lineRule="exact"/>
      </w:pPr>
    </w:p>
    <w:p w:rsidR="009943FE" w:rsidRDefault="009943FE">
      <w:pPr>
        <w:spacing w:line="200" w:lineRule="exact"/>
      </w:pPr>
    </w:p>
    <w:p w:rsidR="009943FE" w:rsidRDefault="009943FE">
      <w:pPr>
        <w:spacing w:line="200" w:lineRule="exact"/>
      </w:pPr>
    </w:p>
    <w:p w:rsidR="009943FE" w:rsidRDefault="009943FE">
      <w:pPr>
        <w:spacing w:line="200" w:lineRule="exact"/>
      </w:pPr>
    </w:p>
    <w:p w:rsidR="009943FE" w:rsidRDefault="009943FE">
      <w:pPr>
        <w:spacing w:line="200" w:lineRule="exact"/>
      </w:pPr>
    </w:p>
    <w:p w:rsidR="009943FE" w:rsidRDefault="009943FE">
      <w:pPr>
        <w:spacing w:line="200" w:lineRule="exact"/>
      </w:pPr>
    </w:p>
    <w:p w:rsidR="009943FE" w:rsidRDefault="009943FE">
      <w:pPr>
        <w:spacing w:line="200" w:lineRule="exact"/>
      </w:pPr>
      <w:bookmarkStart w:id="0" w:name="_GoBack"/>
      <w:bookmarkEnd w:id="0"/>
    </w:p>
    <w:p w:rsidR="009943FE" w:rsidRDefault="009943FE">
      <w:pPr>
        <w:spacing w:line="200" w:lineRule="exact"/>
      </w:pPr>
    </w:p>
    <w:p w:rsidR="009943FE" w:rsidRDefault="009943FE">
      <w:pPr>
        <w:spacing w:line="200" w:lineRule="exact"/>
      </w:pPr>
    </w:p>
    <w:p w:rsidR="009943FE" w:rsidRDefault="009943FE">
      <w:pPr>
        <w:spacing w:line="200" w:lineRule="exact"/>
      </w:pPr>
    </w:p>
    <w:p w:rsidR="009943FE" w:rsidRDefault="009943FE">
      <w:pPr>
        <w:spacing w:line="200" w:lineRule="exact"/>
      </w:pPr>
    </w:p>
    <w:p w:rsidR="009943FE" w:rsidRDefault="009943FE">
      <w:pPr>
        <w:spacing w:line="200" w:lineRule="exact"/>
      </w:pPr>
    </w:p>
    <w:p w:rsidR="009943FE" w:rsidRDefault="009943FE">
      <w:pPr>
        <w:spacing w:line="200" w:lineRule="exact"/>
      </w:pPr>
    </w:p>
    <w:p w:rsidR="009943FE" w:rsidRDefault="009943FE">
      <w:pPr>
        <w:spacing w:line="200" w:lineRule="exact"/>
      </w:pPr>
    </w:p>
    <w:p w:rsidR="009943FE" w:rsidRDefault="009943FE">
      <w:pPr>
        <w:spacing w:line="200" w:lineRule="exact"/>
      </w:pPr>
    </w:p>
    <w:p w:rsidR="009943FE" w:rsidRDefault="009943FE">
      <w:pPr>
        <w:spacing w:line="200" w:lineRule="exact"/>
      </w:pPr>
    </w:p>
    <w:p w:rsidR="009943FE" w:rsidRDefault="009943FE">
      <w:pPr>
        <w:spacing w:line="200" w:lineRule="exact"/>
      </w:pPr>
    </w:p>
    <w:p w:rsidR="009943FE" w:rsidRDefault="009943FE">
      <w:pPr>
        <w:spacing w:line="200" w:lineRule="exact"/>
      </w:pPr>
    </w:p>
    <w:p w:rsidR="009943FE" w:rsidRDefault="009943FE">
      <w:pPr>
        <w:spacing w:line="200" w:lineRule="exact"/>
      </w:pPr>
    </w:p>
    <w:p w:rsidR="009943FE" w:rsidRDefault="00D9053F">
      <w:pPr>
        <w:spacing w:before="32"/>
        <w:ind w:right="150"/>
        <w:jc w:val="right"/>
        <w:rPr>
          <w:rFonts w:ascii="Arial" w:eastAsia="Arial" w:hAnsi="Arial" w:cs="Arial"/>
          <w:sz w:val="22"/>
          <w:szCs w:val="22"/>
        </w:rPr>
      </w:pPr>
      <w:r>
        <w:rPr>
          <w:rFonts w:ascii="Arial" w:eastAsia="Arial" w:hAnsi="Arial" w:cs="Arial"/>
          <w:sz w:val="22"/>
          <w:szCs w:val="22"/>
        </w:rPr>
        <w:t>13</w:t>
      </w:r>
    </w:p>
    <w:p w:rsidR="00FC12D5" w:rsidRDefault="00FC12D5">
      <w:pPr>
        <w:spacing w:before="32"/>
        <w:ind w:right="150"/>
        <w:jc w:val="right"/>
        <w:rPr>
          <w:rFonts w:ascii="Arial" w:eastAsia="Arial" w:hAnsi="Arial" w:cs="Arial"/>
          <w:sz w:val="22"/>
          <w:szCs w:val="22"/>
        </w:rPr>
      </w:pPr>
    </w:p>
    <w:p w:rsidR="00FC12D5" w:rsidRDefault="00FC12D5">
      <w:pPr>
        <w:spacing w:before="32"/>
        <w:ind w:right="150"/>
        <w:jc w:val="right"/>
        <w:rPr>
          <w:rFonts w:ascii="Arial" w:eastAsia="Arial" w:hAnsi="Arial" w:cs="Arial"/>
          <w:sz w:val="22"/>
          <w:szCs w:val="22"/>
        </w:rPr>
      </w:pPr>
    </w:p>
    <w:p w:rsidR="00FC12D5" w:rsidRDefault="00FC12D5" w:rsidP="00FC12D5">
      <w:pPr>
        <w:rPr>
          <w:rFonts w:ascii="Arial" w:eastAsia="Arial" w:hAnsi="Arial" w:cs="Arial"/>
          <w:sz w:val="22"/>
          <w:szCs w:val="22"/>
        </w:rPr>
      </w:pPr>
    </w:p>
    <w:p w:rsidR="00FC12D5" w:rsidRDefault="00FC12D5" w:rsidP="00FC12D5">
      <w:pPr>
        <w:spacing w:before="60"/>
        <w:ind w:left="100" w:right="6743"/>
        <w:jc w:val="both"/>
        <w:rPr>
          <w:rFonts w:ascii="Cambria" w:eastAsia="Cambria" w:hAnsi="Cambria" w:cs="Cambria"/>
          <w:b/>
          <w:color w:val="666666"/>
          <w:sz w:val="30"/>
          <w:szCs w:val="30"/>
        </w:rPr>
      </w:pPr>
      <w:r>
        <w:rPr>
          <w:rFonts w:ascii="Cambria" w:eastAsia="Cambria" w:hAnsi="Cambria" w:cs="Cambria"/>
          <w:b/>
          <w:color w:val="666666"/>
          <w:sz w:val="30"/>
          <w:szCs w:val="30"/>
        </w:rPr>
        <w:t>Class Design View:</w:t>
      </w:r>
    </w:p>
    <w:p w:rsidR="00FC12D5" w:rsidRDefault="00FC12D5" w:rsidP="00FC12D5">
      <w:pPr>
        <w:spacing w:before="60"/>
        <w:ind w:left="100" w:right="6743"/>
        <w:jc w:val="both"/>
        <w:rPr>
          <w:rFonts w:ascii="Cambria" w:eastAsia="Cambria" w:hAnsi="Cambria" w:cs="Cambria"/>
          <w:b/>
          <w:color w:val="666666"/>
          <w:sz w:val="30"/>
          <w:szCs w:val="30"/>
        </w:rPr>
      </w:pPr>
    </w:p>
    <w:p w:rsidR="00FC12D5" w:rsidRDefault="00FC12D5" w:rsidP="00FC12D5">
      <w:pPr>
        <w:spacing w:before="60"/>
        <w:ind w:left="100" w:right="6743"/>
        <w:jc w:val="both"/>
        <w:rPr>
          <w:rFonts w:ascii="Cambria" w:eastAsia="Cambria" w:hAnsi="Cambria" w:cs="Cambria"/>
          <w:sz w:val="30"/>
          <w:szCs w:val="30"/>
        </w:rPr>
      </w:pPr>
    </w:p>
    <w:p w:rsidR="00FC12D5" w:rsidRPr="00FC12D5" w:rsidRDefault="00FC12D5" w:rsidP="00FC12D5">
      <w:pPr>
        <w:rPr>
          <w:rFonts w:ascii="Arial" w:eastAsia="Arial" w:hAnsi="Arial" w:cs="Arial"/>
          <w:sz w:val="22"/>
          <w:szCs w:val="22"/>
        </w:rPr>
      </w:pPr>
      <w:r>
        <w:rPr>
          <w:rFonts w:ascii="Arial" w:eastAsia="Arial" w:hAnsi="Arial" w:cs="Arial"/>
          <w:noProof/>
          <w:sz w:val="22"/>
          <w:szCs w:val="22"/>
          <w:lang w:val="en-IN" w:eastAsia="en-IN"/>
        </w:rPr>
        <w:drawing>
          <wp:inline distT="0" distB="0" distL="0" distR="0">
            <wp:extent cx="6083300" cy="4200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DDiagram.jpg"/>
                    <pic:cNvPicPr/>
                  </pic:nvPicPr>
                  <pic:blipFill>
                    <a:blip r:embed="rId15">
                      <a:extLst>
                        <a:ext uri="{28A0092B-C50C-407E-A947-70E740481C1C}">
                          <a14:useLocalDpi xmlns:a14="http://schemas.microsoft.com/office/drawing/2010/main" val="0"/>
                        </a:ext>
                      </a:extLst>
                    </a:blip>
                    <a:stretch>
                      <a:fillRect/>
                    </a:stretch>
                  </pic:blipFill>
                  <pic:spPr>
                    <a:xfrm>
                      <a:off x="0" y="0"/>
                      <a:ext cx="6083300" cy="4200525"/>
                    </a:xfrm>
                    <a:prstGeom prst="rect">
                      <a:avLst/>
                    </a:prstGeom>
                  </pic:spPr>
                </pic:pic>
              </a:graphicData>
            </a:graphic>
          </wp:inline>
        </w:drawing>
      </w:r>
    </w:p>
    <w:sectPr w:rsidR="00FC12D5" w:rsidRPr="00FC12D5">
      <w:footerReference w:type="default" r:id="rId16"/>
      <w:pgSz w:w="12240" w:h="15840"/>
      <w:pgMar w:top="1380" w:right="1300" w:bottom="280" w:left="136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053F" w:rsidRDefault="00D9053F">
      <w:r>
        <w:separator/>
      </w:r>
    </w:p>
  </w:endnote>
  <w:endnote w:type="continuationSeparator" w:id="0">
    <w:p w:rsidR="00D9053F" w:rsidRDefault="00D905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43FE" w:rsidRDefault="00D9053F">
    <w:pPr>
      <w:spacing w:line="200" w:lineRule="exact"/>
    </w:pPr>
    <w:r>
      <w:pict>
        <v:shapetype id="_x0000_t202" coordsize="21600,21600" o:spt="202" path="m,l,21600r21600,l21600,xe">
          <v:stroke joinstyle="miter"/>
          <v:path gradientshapeok="t" o:connecttype="rect"/>
        </v:shapetype>
        <v:shape id="_x0000_s2050" type="#_x0000_t202" style="position:absolute;margin-left:531.25pt;margin-top:741.6pt;width:10.1pt;height:13pt;z-index:-251659264;mso-position-horizontal-relative:page;mso-position-vertical-relative:page" filled="f" stroked="f">
          <v:textbox inset="0,0,0,0">
            <w:txbxContent>
              <w:p w:rsidR="009943FE" w:rsidRDefault="00D9053F">
                <w:pPr>
                  <w:spacing w:line="240" w:lineRule="exact"/>
                  <w:ind w:left="40"/>
                  <w:rPr>
                    <w:rFonts w:ascii="Arial" w:eastAsia="Arial" w:hAnsi="Arial" w:cs="Arial"/>
                    <w:sz w:val="22"/>
                    <w:szCs w:val="22"/>
                  </w:rPr>
                </w:pPr>
                <w:r>
                  <w:fldChar w:fldCharType="begin"/>
                </w:r>
                <w:r>
                  <w:rPr>
                    <w:rFonts w:ascii="Arial" w:eastAsia="Arial" w:hAnsi="Arial" w:cs="Arial"/>
                    <w:sz w:val="22"/>
                    <w:szCs w:val="22"/>
                  </w:rPr>
                  <w:instrText xml:space="preserve"> PAGE </w:instrText>
                </w:r>
                <w:r>
                  <w:fldChar w:fldCharType="separate"/>
                </w:r>
                <w:r w:rsidR="00FC12D5">
                  <w:rPr>
                    <w:rFonts w:ascii="Arial" w:eastAsia="Arial" w:hAnsi="Arial" w:cs="Arial"/>
                    <w:noProof/>
                    <w:sz w:val="22"/>
                    <w:szCs w:val="22"/>
                  </w:rPr>
                  <w:t>9</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43FE" w:rsidRDefault="00D9053F">
    <w:pPr>
      <w:spacing w:line="200" w:lineRule="exact"/>
    </w:pPr>
    <w:r>
      <w:pict>
        <v:shapetype id="_x0000_t202" coordsize="21600,21600" o:spt="202" path="m,l,21600r21600,l21600,xe">
          <v:stroke joinstyle="miter"/>
          <v:path gradientshapeok="t" o:connecttype="rect"/>
        </v:shapetype>
        <v:shape id="_x0000_s2049" type="#_x0000_t202" style="position:absolute;margin-left:525.25pt;margin-top:741.6pt;width:16.25pt;height:13pt;z-index:-251658240;mso-position-horizontal-relative:page;mso-position-vertical-relative:page" filled="f" stroked="f">
          <v:textbox inset="0,0,0,0">
            <w:txbxContent>
              <w:p w:rsidR="009943FE" w:rsidRDefault="00D9053F">
                <w:pPr>
                  <w:spacing w:line="240" w:lineRule="exact"/>
                  <w:ind w:left="40"/>
                  <w:rPr>
                    <w:rFonts w:ascii="Arial" w:eastAsia="Arial" w:hAnsi="Arial" w:cs="Arial"/>
                    <w:sz w:val="22"/>
                    <w:szCs w:val="22"/>
                  </w:rPr>
                </w:pPr>
                <w:r>
                  <w:fldChar w:fldCharType="begin"/>
                </w:r>
                <w:r>
                  <w:rPr>
                    <w:rFonts w:ascii="Arial" w:eastAsia="Arial" w:hAnsi="Arial" w:cs="Arial"/>
                    <w:sz w:val="22"/>
                    <w:szCs w:val="22"/>
                  </w:rPr>
                  <w:instrText xml:space="preserve"> PAGE </w:instrText>
                </w:r>
                <w:r>
                  <w:fldChar w:fldCharType="separate"/>
                </w:r>
                <w:r w:rsidR="00FC12D5">
                  <w:rPr>
                    <w:rFonts w:ascii="Arial" w:eastAsia="Arial" w:hAnsi="Arial" w:cs="Arial"/>
                    <w:noProof/>
                    <w:sz w:val="22"/>
                    <w:szCs w:val="22"/>
                  </w:rPr>
                  <w:t>11</w:t>
                </w:r>
                <w:r>
                  <w:fldChar w:fldCharType="end"/>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43FE" w:rsidRDefault="009943FE">
    <w:pPr>
      <w:spacing w:line="0" w:lineRule="atLeast"/>
      <w:rPr>
        <w:sz w:val="0"/>
        <w:szCs w:val="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43FE" w:rsidRDefault="009943FE">
    <w:pPr>
      <w:spacing w:line="0" w:lineRule="atLeast"/>
      <w:rPr>
        <w:sz w:val="0"/>
        <w:szCs w:val="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053F" w:rsidRDefault="00D9053F">
      <w:r>
        <w:separator/>
      </w:r>
    </w:p>
  </w:footnote>
  <w:footnote w:type="continuationSeparator" w:id="0">
    <w:p w:rsidR="00D9053F" w:rsidRDefault="00D905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FE267C"/>
    <w:multiLevelType w:val="multilevel"/>
    <w:tmpl w:val="4CCA69B4"/>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3FE"/>
    <w:rsid w:val="009943FE"/>
    <w:rsid w:val="00D9053F"/>
    <w:rsid w:val="00FC12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FD11C55B-C04A-4166-BD26-19701B57A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FC12D5"/>
    <w:pPr>
      <w:tabs>
        <w:tab w:val="center" w:pos="4513"/>
        <w:tab w:val="right" w:pos="9026"/>
      </w:tabs>
    </w:pPr>
  </w:style>
  <w:style w:type="character" w:customStyle="1" w:styleId="HeaderChar">
    <w:name w:val="Header Char"/>
    <w:basedOn w:val="DefaultParagraphFont"/>
    <w:link w:val="Header"/>
    <w:uiPriority w:val="99"/>
    <w:rsid w:val="00FC12D5"/>
  </w:style>
  <w:style w:type="paragraph" w:styleId="Footer">
    <w:name w:val="footer"/>
    <w:basedOn w:val="Normal"/>
    <w:link w:val="FooterChar"/>
    <w:uiPriority w:val="99"/>
    <w:unhideWhenUsed/>
    <w:rsid w:val="00FC12D5"/>
    <w:pPr>
      <w:tabs>
        <w:tab w:val="center" w:pos="4513"/>
        <w:tab w:val="right" w:pos="9026"/>
      </w:tabs>
    </w:pPr>
  </w:style>
  <w:style w:type="character" w:customStyle="1" w:styleId="FooterChar">
    <w:name w:val="Footer Char"/>
    <w:basedOn w:val="DefaultParagraphFont"/>
    <w:link w:val="Footer"/>
    <w:uiPriority w:val="99"/>
    <w:rsid w:val="00FC12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6.jp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15</Pages>
  <Words>1477</Words>
  <Characters>8421</Characters>
  <Application>Microsoft Office Word</Application>
  <DocSecurity>0</DocSecurity>
  <Lines>70</Lines>
  <Paragraphs>19</Paragraphs>
  <ScaleCrop>false</ScaleCrop>
  <Company/>
  <LinksUpToDate>false</LinksUpToDate>
  <CharactersWithSpaces>9879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Navya Likhita</cp:lastModifiedBy>
  <cp:revision>2</cp:revision>
  <dcterms:created xsi:type="dcterms:W3CDTF">2019-10-03T00:34:00Z</dcterms:created>
  <dcterms:modified xsi:type="dcterms:W3CDTF">2019-10-03T00:38:00Z</dcterms:modified>
</cp:coreProperties>
</file>